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6233DB8A" w14:textId="77777777" w:rsidTr="00285291">
        <w:trPr>
          <w:trHeight w:val="727"/>
        </w:trPr>
        <w:tc>
          <w:tcPr>
            <w:tcW w:w="10188" w:type="dxa"/>
            <w:gridSpan w:val="2"/>
            <w:tcBorders>
              <w:bottom w:val="single" w:sz="4" w:space="0" w:color="auto"/>
            </w:tcBorders>
            <w:shd w:val="clear" w:color="auto" w:fill="A6A6A6"/>
          </w:tcPr>
          <w:p w14:paraId="3D78E69D"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3E1FC2F5" w14:textId="77777777" w:rsidTr="007037C6">
        <w:trPr>
          <w:trHeight w:val="503"/>
        </w:trPr>
        <w:tc>
          <w:tcPr>
            <w:tcW w:w="10188" w:type="dxa"/>
            <w:gridSpan w:val="2"/>
            <w:shd w:val="clear" w:color="auto" w:fill="B3B3B3"/>
          </w:tcPr>
          <w:p w14:paraId="7A7A3A69"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1E539669" w14:textId="77777777" w:rsidTr="007037C6">
        <w:trPr>
          <w:trHeight w:val="432"/>
        </w:trPr>
        <w:tc>
          <w:tcPr>
            <w:tcW w:w="3064" w:type="dxa"/>
            <w:shd w:val="clear" w:color="auto" w:fill="E0E0E0"/>
          </w:tcPr>
          <w:p w14:paraId="638711BC" w14:textId="77777777" w:rsidR="005A357E" w:rsidRPr="00A96E07" w:rsidRDefault="005A357E" w:rsidP="007037C6">
            <w:pPr>
              <w:rPr>
                <w:rStyle w:val="StyleBold"/>
              </w:rPr>
            </w:pPr>
            <w:r w:rsidRPr="00A96E07">
              <w:rPr>
                <w:rStyle w:val="StyleBold"/>
              </w:rPr>
              <w:t>Project Name</w:t>
            </w:r>
          </w:p>
        </w:tc>
        <w:tc>
          <w:tcPr>
            <w:tcW w:w="7124" w:type="dxa"/>
          </w:tcPr>
          <w:p w14:paraId="4FC0463E" w14:textId="4336DBA3" w:rsidR="005A357E" w:rsidRPr="00156198" w:rsidRDefault="00182D6D" w:rsidP="007037C6">
            <w:r>
              <w:t>How To Train Your Dragon Boat Mobile Application</w:t>
            </w:r>
          </w:p>
        </w:tc>
      </w:tr>
      <w:tr w:rsidR="003A4ACB" w:rsidRPr="00730933" w14:paraId="68E7AA5D" w14:textId="77777777" w:rsidTr="007037C6">
        <w:trPr>
          <w:trHeight w:val="432"/>
        </w:trPr>
        <w:tc>
          <w:tcPr>
            <w:tcW w:w="3064" w:type="dxa"/>
            <w:shd w:val="clear" w:color="auto" w:fill="E0E0E0"/>
          </w:tcPr>
          <w:p w14:paraId="07BE047A"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1FBE76FE" w14:textId="5A93D337" w:rsidR="003A4ACB" w:rsidRPr="00156198" w:rsidRDefault="00182D6D" w:rsidP="007037C6">
            <w:r>
              <w:t>Andrew Cobb, Giuseppe Ragusa, Arsalan Farooqui, Nga Le</w:t>
            </w:r>
          </w:p>
        </w:tc>
      </w:tr>
      <w:tr w:rsidR="00A00310" w:rsidRPr="00730933" w14:paraId="25996BAC" w14:textId="77777777" w:rsidTr="007037C6">
        <w:trPr>
          <w:trHeight w:val="432"/>
        </w:trPr>
        <w:tc>
          <w:tcPr>
            <w:tcW w:w="3064" w:type="dxa"/>
            <w:shd w:val="clear" w:color="auto" w:fill="E0E0E0"/>
          </w:tcPr>
          <w:p w14:paraId="1A7FA58D" w14:textId="77777777" w:rsidR="00A00310" w:rsidRPr="00A96E07" w:rsidRDefault="00847B68" w:rsidP="00847B68">
            <w:pPr>
              <w:rPr>
                <w:rStyle w:val="StyleBold"/>
              </w:rPr>
            </w:pPr>
            <w:r>
              <w:rPr>
                <w:rStyle w:val="StyleBold"/>
              </w:rPr>
              <w:t>Company Name</w:t>
            </w:r>
          </w:p>
        </w:tc>
        <w:tc>
          <w:tcPr>
            <w:tcW w:w="7124" w:type="dxa"/>
          </w:tcPr>
          <w:p w14:paraId="2DFEDE0D" w14:textId="01F0A531" w:rsidR="00A00310" w:rsidRPr="00156198" w:rsidRDefault="00182D6D" w:rsidP="007037C6">
            <w:r>
              <w:t>Joey Corp</w:t>
            </w:r>
          </w:p>
        </w:tc>
      </w:tr>
      <w:tr w:rsidR="003A4ACB" w:rsidRPr="00730933" w14:paraId="70F025C1" w14:textId="77777777" w:rsidTr="007037C6">
        <w:trPr>
          <w:trHeight w:val="432"/>
        </w:trPr>
        <w:tc>
          <w:tcPr>
            <w:tcW w:w="3064" w:type="dxa"/>
            <w:shd w:val="clear" w:color="auto" w:fill="E0E0E0"/>
          </w:tcPr>
          <w:p w14:paraId="09C45BE3"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4D05C1FF" w14:textId="24751E81" w:rsidR="003A4ACB" w:rsidRPr="00156198" w:rsidRDefault="00FD586F" w:rsidP="007037C6">
            <w:r>
              <w:t>Andrew.Cobb@georgebrown.ca</w:t>
            </w:r>
          </w:p>
        </w:tc>
      </w:tr>
      <w:tr w:rsidR="003A4ACB" w:rsidRPr="00730933" w14:paraId="0E4209F9" w14:textId="77777777" w:rsidTr="007037C6">
        <w:trPr>
          <w:trHeight w:val="432"/>
        </w:trPr>
        <w:tc>
          <w:tcPr>
            <w:tcW w:w="3064" w:type="dxa"/>
            <w:shd w:val="clear" w:color="auto" w:fill="E0E0E0"/>
          </w:tcPr>
          <w:p w14:paraId="47E56050" w14:textId="77777777" w:rsidR="003A4ACB" w:rsidRPr="00A96E07" w:rsidRDefault="003A4ACB" w:rsidP="007037C6">
            <w:pPr>
              <w:rPr>
                <w:rStyle w:val="StyleBold"/>
              </w:rPr>
            </w:pPr>
            <w:r w:rsidRPr="00A96E07">
              <w:rPr>
                <w:rStyle w:val="StyleBold"/>
              </w:rPr>
              <w:t>Project Actual Start Date</w:t>
            </w:r>
          </w:p>
        </w:tc>
        <w:tc>
          <w:tcPr>
            <w:tcW w:w="7124" w:type="dxa"/>
          </w:tcPr>
          <w:p w14:paraId="45ACB900" w14:textId="33FD423D" w:rsidR="003A4ACB" w:rsidRPr="00156198" w:rsidRDefault="00182D6D" w:rsidP="007037C6">
            <w:r>
              <w:t>2020-01-06</w:t>
            </w:r>
            <w:r w:rsidR="003A4ACB" w:rsidRPr="00156198">
              <w:t xml:space="preserve">  </w:t>
            </w:r>
          </w:p>
        </w:tc>
      </w:tr>
      <w:tr w:rsidR="003A4ACB" w:rsidRPr="00730933" w14:paraId="31E4209F" w14:textId="77777777" w:rsidTr="007037C6">
        <w:trPr>
          <w:trHeight w:val="432"/>
        </w:trPr>
        <w:tc>
          <w:tcPr>
            <w:tcW w:w="3064" w:type="dxa"/>
            <w:shd w:val="clear" w:color="auto" w:fill="E0E0E0"/>
          </w:tcPr>
          <w:p w14:paraId="16854830" w14:textId="77777777" w:rsidR="003A4ACB" w:rsidRPr="00A96E07" w:rsidRDefault="003A4ACB" w:rsidP="007037C6">
            <w:pPr>
              <w:rPr>
                <w:rStyle w:val="StyleBold"/>
              </w:rPr>
            </w:pPr>
            <w:r w:rsidRPr="00A96E07">
              <w:rPr>
                <w:rStyle w:val="StyleBold"/>
              </w:rPr>
              <w:t>Project Actual End Date</w:t>
            </w:r>
          </w:p>
        </w:tc>
        <w:tc>
          <w:tcPr>
            <w:tcW w:w="7124" w:type="dxa"/>
          </w:tcPr>
          <w:p w14:paraId="122F0BCB" w14:textId="26D1C980" w:rsidR="003A4ACB" w:rsidRPr="00156198" w:rsidRDefault="00182D6D" w:rsidP="007037C6">
            <w:r>
              <w:t>2020-04-06</w:t>
            </w:r>
            <w:r w:rsidR="003A4ACB" w:rsidRPr="00156198">
              <w:t xml:space="preserve">  </w:t>
            </w:r>
          </w:p>
        </w:tc>
      </w:tr>
      <w:tr w:rsidR="003A4ACB" w:rsidRPr="00730933" w14:paraId="05C36135" w14:textId="77777777" w:rsidTr="007037C6">
        <w:trPr>
          <w:trHeight w:val="432"/>
        </w:trPr>
        <w:tc>
          <w:tcPr>
            <w:tcW w:w="3064" w:type="dxa"/>
            <w:shd w:val="clear" w:color="auto" w:fill="E0E0E0"/>
          </w:tcPr>
          <w:p w14:paraId="17C43E3E" w14:textId="77777777" w:rsidR="003A4ACB" w:rsidRPr="00A96E07" w:rsidRDefault="003A4ACB" w:rsidP="007037C6">
            <w:pPr>
              <w:rPr>
                <w:rStyle w:val="StyleBold"/>
              </w:rPr>
            </w:pPr>
            <w:r w:rsidRPr="00A96E07">
              <w:rPr>
                <w:rStyle w:val="StyleBold"/>
              </w:rPr>
              <w:t>Reason for Project Closure</w:t>
            </w:r>
          </w:p>
        </w:tc>
        <w:tc>
          <w:tcPr>
            <w:tcW w:w="7124" w:type="dxa"/>
          </w:tcPr>
          <w:p w14:paraId="5E949921" w14:textId="77777777" w:rsidR="003A4ACB" w:rsidRPr="00156198" w:rsidRDefault="00847B68" w:rsidP="007037C6">
            <w:r>
              <w:t>End of academic term</w:t>
            </w:r>
          </w:p>
        </w:tc>
      </w:tr>
      <w:tr w:rsidR="003A4ACB" w:rsidRPr="00730933" w14:paraId="65DD50C1" w14:textId="77777777" w:rsidTr="007037C6">
        <w:trPr>
          <w:trHeight w:val="432"/>
        </w:trPr>
        <w:tc>
          <w:tcPr>
            <w:tcW w:w="3064" w:type="dxa"/>
            <w:shd w:val="clear" w:color="auto" w:fill="E0E0E0"/>
          </w:tcPr>
          <w:p w14:paraId="3374D60B" w14:textId="77777777" w:rsidR="003A4ACB" w:rsidRPr="00A96E07" w:rsidRDefault="003A4ACB" w:rsidP="007037C6">
            <w:pPr>
              <w:rPr>
                <w:rStyle w:val="StyleBold"/>
              </w:rPr>
            </w:pPr>
            <w:r w:rsidRPr="00A96E07">
              <w:rPr>
                <w:rStyle w:val="StyleBold"/>
              </w:rPr>
              <w:t>Client Acceptance Date</w:t>
            </w:r>
          </w:p>
        </w:tc>
        <w:tc>
          <w:tcPr>
            <w:tcW w:w="7124" w:type="dxa"/>
          </w:tcPr>
          <w:p w14:paraId="244428C8" w14:textId="2209F037" w:rsidR="003A4ACB" w:rsidRPr="00156198" w:rsidRDefault="00182D6D" w:rsidP="007037C6">
            <w:r>
              <w:t>2020-04-07</w:t>
            </w:r>
            <w:r w:rsidR="003A4ACB" w:rsidRPr="00156198">
              <w:t xml:space="preserve">  </w:t>
            </w:r>
          </w:p>
        </w:tc>
      </w:tr>
      <w:tr w:rsidR="003A4ACB" w:rsidRPr="00730933" w14:paraId="0333B210" w14:textId="77777777" w:rsidTr="007037C6">
        <w:trPr>
          <w:trHeight w:val="432"/>
        </w:trPr>
        <w:tc>
          <w:tcPr>
            <w:tcW w:w="3064" w:type="dxa"/>
            <w:tcBorders>
              <w:bottom w:val="single" w:sz="4" w:space="0" w:color="auto"/>
            </w:tcBorders>
            <w:shd w:val="clear" w:color="auto" w:fill="E0E0E0"/>
          </w:tcPr>
          <w:p w14:paraId="766FDC9E"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32B5CAD9" w14:textId="31A1799F" w:rsidR="00607B0C" w:rsidRPr="00156198" w:rsidRDefault="00777DC6" w:rsidP="007037C6">
            <w:r w:rsidRPr="00777DC6">
              <w:t>The purpose</w:t>
            </w:r>
            <w:r>
              <w:t xml:space="preserve"> of the</w:t>
            </w:r>
            <w:r w:rsidRPr="00777DC6">
              <w:t xml:space="preserve"> How to Train Your Dragon Boat project is to provide the George Brown College Dragon Boat Team with an application to aid the team with management of team members, the creation of dragon boat layouts, and the monitoring of dragon boat teams during practice. These processes are currently done through manual methods, mainly through scrap paper, and as a result are of very low effectiveness and efficiency. The How to Train Your Dragon Boat application tackle</w:t>
            </w:r>
            <w:r w:rsidR="001E2AF3">
              <w:t>s</w:t>
            </w:r>
            <w:r w:rsidRPr="00777DC6">
              <w:t xml:space="preserve"> these specific problems, in order to provide a much higher level of efficiency during the completion of the Dragon Boat team’s tasks.</w:t>
            </w:r>
          </w:p>
        </w:tc>
      </w:tr>
    </w:tbl>
    <w:p w14:paraId="7142D15F"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2F595E80" w14:textId="77777777" w:rsidTr="007037C6">
        <w:trPr>
          <w:trHeight w:val="432"/>
        </w:trPr>
        <w:tc>
          <w:tcPr>
            <w:tcW w:w="10188" w:type="dxa"/>
            <w:tcBorders>
              <w:bottom w:val="single" w:sz="4" w:space="0" w:color="auto"/>
            </w:tcBorders>
            <w:shd w:val="clear" w:color="auto" w:fill="B3B3B3"/>
          </w:tcPr>
          <w:p w14:paraId="2B67273F" w14:textId="77777777" w:rsidR="007E407D" w:rsidRPr="000E62B7" w:rsidRDefault="007E407D" w:rsidP="007037C6"/>
        </w:tc>
      </w:tr>
    </w:tbl>
    <w:p w14:paraId="128B1A56" w14:textId="77777777" w:rsidR="00A672F6" w:rsidRDefault="00A672F6"/>
    <w:p w14:paraId="7D7E13CE"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340"/>
        <w:gridCol w:w="5701"/>
      </w:tblGrid>
      <w:tr w:rsidR="005B1F20" w14:paraId="44367550" w14:textId="77777777" w:rsidTr="00FD586F">
        <w:trPr>
          <w:tblHeader/>
        </w:trPr>
        <w:tc>
          <w:tcPr>
            <w:tcW w:w="9926" w:type="dxa"/>
            <w:gridSpan w:val="3"/>
            <w:shd w:val="clear" w:color="auto" w:fill="A6A6A6"/>
          </w:tcPr>
          <w:p w14:paraId="68CAB960" w14:textId="77777777" w:rsidR="005B1F20" w:rsidRPr="00D674AA" w:rsidRDefault="005B1F20" w:rsidP="00C839B3">
            <w:pPr>
              <w:pStyle w:val="Heading2"/>
            </w:pPr>
            <w:r w:rsidRPr="00D674AA">
              <w:t>Closure Activity Confirmation</w:t>
            </w:r>
          </w:p>
        </w:tc>
      </w:tr>
      <w:tr w:rsidR="005B1F20" w14:paraId="311307AF" w14:textId="77777777" w:rsidTr="00FD586F">
        <w:trPr>
          <w:tblHeader/>
        </w:trPr>
        <w:tc>
          <w:tcPr>
            <w:tcW w:w="1885" w:type="dxa"/>
            <w:shd w:val="clear" w:color="auto" w:fill="D9D9D9"/>
          </w:tcPr>
          <w:p w14:paraId="783F44F1" w14:textId="77777777" w:rsidR="005B1F20" w:rsidRPr="008D7C22" w:rsidRDefault="005B1F20" w:rsidP="00C71956">
            <w:pPr>
              <w:rPr>
                <w:b/>
              </w:rPr>
            </w:pPr>
            <w:r w:rsidRPr="008D7C22">
              <w:rPr>
                <w:b/>
              </w:rPr>
              <w:t xml:space="preserve">Item </w:t>
            </w:r>
          </w:p>
        </w:tc>
        <w:tc>
          <w:tcPr>
            <w:tcW w:w="2340" w:type="dxa"/>
            <w:shd w:val="clear" w:color="auto" w:fill="D9D9D9"/>
          </w:tcPr>
          <w:p w14:paraId="2E44CB50" w14:textId="77777777" w:rsidR="005B1F20" w:rsidRPr="008D7C22" w:rsidRDefault="005B1F20" w:rsidP="00C71956">
            <w:pPr>
              <w:rPr>
                <w:b/>
              </w:rPr>
            </w:pPr>
            <w:r w:rsidRPr="008D7C22">
              <w:rPr>
                <w:b/>
              </w:rPr>
              <w:t>Confirmation</w:t>
            </w:r>
          </w:p>
        </w:tc>
        <w:tc>
          <w:tcPr>
            <w:tcW w:w="5701" w:type="dxa"/>
            <w:shd w:val="clear" w:color="auto" w:fill="D9D9D9"/>
          </w:tcPr>
          <w:p w14:paraId="203875FC" w14:textId="77777777" w:rsidR="005B1F20" w:rsidRPr="008D7C22" w:rsidRDefault="005B1F20" w:rsidP="00C71956">
            <w:pPr>
              <w:rPr>
                <w:b/>
              </w:rPr>
            </w:pPr>
            <w:r w:rsidRPr="008D7C22">
              <w:rPr>
                <w:b/>
              </w:rPr>
              <w:t>Comments</w:t>
            </w:r>
          </w:p>
        </w:tc>
      </w:tr>
      <w:tr w:rsidR="005B1F20" w14:paraId="4FAB09B7" w14:textId="77777777" w:rsidTr="00FD586F">
        <w:tc>
          <w:tcPr>
            <w:tcW w:w="1885" w:type="dxa"/>
            <w:shd w:val="clear" w:color="auto" w:fill="D9D9D9"/>
          </w:tcPr>
          <w:p w14:paraId="421A94D3" w14:textId="77777777" w:rsidR="005B1F20" w:rsidRPr="008D7C22" w:rsidRDefault="005B1F20" w:rsidP="00C71956">
            <w:pPr>
              <w:rPr>
                <w:b/>
              </w:rPr>
            </w:pPr>
            <w:r w:rsidRPr="008D7C22">
              <w:rPr>
                <w:b/>
              </w:rPr>
              <w:t>Project Considered a Success</w:t>
            </w:r>
          </w:p>
        </w:tc>
        <w:tc>
          <w:tcPr>
            <w:tcW w:w="2340" w:type="dxa"/>
            <w:shd w:val="clear" w:color="auto" w:fill="auto"/>
            <w:vAlign w:val="center"/>
          </w:tcPr>
          <w:p w14:paraId="10CC2ABD" w14:textId="4D02FD58" w:rsidR="005B1F20" w:rsidRPr="005D0959" w:rsidRDefault="00182D6D" w:rsidP="00C71956">
            <w:pPr>
              <w:jc w:val="center"/>
            </w:pPr>
            <w:r>
              <w:fldChar w:fldCharType="begin">
                <w:ffData>
                  <w:name w:val=""/>
                  <w:enabled/>
                  <w:calcOnExit w:val="0"/>
                  <w:checkBox>
                    <w:sizeAuto/>
                    <w:default w:val="1"/>
                  </w:checkBox>
                </w:ffData>
              </w:fldChar>
            </w:r>
            <w:r>
              <w:instrText xml:space="preserve"> FORMCHECKBOX </w:instrText>
            </w:r>
            <w:r w:rsidR="003F613F">
              <w:fldChar w:fldCharType="separate"/>
            </w:r>
            <w:r>
              <w:fldChar w:fldCharType="end"/>
            </w:r>
            <w:r w:rsidR="00820E8D">
              <w:t xml:space="preserve"> Yes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3F613F">
              <w:fldChar w:fldCharType="separate"/>
            </w:r>
            <w:r w:rsidR="00820E8D" w:rsidRPr="005D0959">
              <w:fldChar w:fldCharType="end"/>
            </w:r>
            <w:r w:rsidR="00820E8D">
              <w:t xml:space="preserve"> No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3F613F">
              <w:fldChar w:fldCharType="separate"/>
            </w:r>
            <w:r w:rsidR="00820E8D" w:rsidRPr="005D0959">
              <w:fldChar w:fldCharType="end"/>
            </w:r>
            <w:r w:rsidR="00820E8D">
              <w:t xml:space="preserve"> N/A</w:t>
            </w:r>
          </w:p>
        </w:tc>
        <w:tc>
          <w:tcPr>
            <w:tcW w:w="5701" w:type="dxa"/>
            <w:shd w:val="clear" w:color="auto" w:fill="auto"/>
          </w:tcPr>
          <w:p w14:paraId="03903E19" w14:textId="423AB40C" w:rsidR="005B1F20" w:rsidRPr="00D944C0" w:rsidRDefault="00FD586F" w:rsidP="00C71956">
            <w:r>
              <w:t xml:space="preserve">While the fully completed Application is still currently under development, the project is still considered a success due to what milestones what the development accomplished within the time constraint and the current challenges with the COVID-19 pandemic. The project is nearing completion (~90%-95%), and therefore will be completed to its fullest within the upcoming weeks. </w:t>
            </w:r>
          </w:p>
        </w:tc>
      </w:tr>
    </w:tbl>
    <w:p w14:paraId="6FA09A01" w14:textId="77777777" w:rsidR="005B1F20" w:rsidRDefault="005B1F20" w:rsidP="009467D8">
      <w:pPr>
        <w:spacing w:before="0" w:after="0"/>
      </w:pPr>
    </w:p>
    <w:p w14:paraId="7F41011C"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24312BC3" w14:textId="77777777" w:rsidTr="000504AC">
        <w:trPr>
          <w:trHeight w:val="432"/>
          <w:tblHeader/>
        </w:trPr>
        <w:tc>
          <w:tcPr>
            <w:tcW w:w="10188" w:type="dxa"/>
            <w:gridSpan w:val="3"/>
            <w:tcBorders>
              <w:bottom w:val="single" w:sz="4" w:space="0" w:color="auto"/>
            </w:tcBorders>
            <w:shd w:val="clear" w:color="auto" w:fill="B3B3B3"/>
          </w:tcPr>
          <w:p w14:paraId="7BD48CF9"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6AD3FB72" w14:textId="77777777" w:rsidTr="000504AC">
        <w:trPr>
          <w:trHeight w:val="432"/>
          <w:tblHeader/>
        </w:trPr>
        <w:tc>
          <w:tcPr>
            <w:tcW w:w="1957" w:type="dxa"/>
            <w:tcBorders>
              <w:bottom w:val="single" w:sz="4" w:space="0" w:color="auto"/>
            </w:tcBorders>
            <w:shd w:val="clear" w:color="auto" w:fill="E0E0E0"/>
          </w:tcPr>
          <w:p w14:paraId="0D68A2B2" w14:textId="77777777" w:rsidR="003A4ACB" w:rsidRPr="00FC741F" w:rsidRDefault="003A4ACB" w:rsidP="007037C6">
            <w:pPr>
              <w:pStyle w:val="TableTextBold"/>
            </w:pPr>
            <w:r>
              <w:t>Item</w:t>
            </w:r>
          </w:p>
        </w:tc>
        <w:tc>
          <w:tcPr>
            <w:tcW w:w="5892" w:type="dxa"/>
            <w:shd w:val="clear" w:color="auto" w:fill="E0E0E0"/>
          </w:tcPr>
          <w:p w14:paraId="02364BC1" w14:textId="77777777" w:rsidR="003A4ACB" w:rsidRPr="00FC741F" w:rsidRDefault="003A4ACB" w:rsidP="007037C6">
            <w:pPr>
              <w:pStyle w:val="TableTextBold"/>
            </w:pPr>
            <w:r>
              <w:t>Description</w:t>
            </w:r>
          </w:p>
        </w:tc>
        <w:tc>
          <w:tcPr>
            <w:tcW w:w="2339" w:type="dxa"/>
            <w:shd w:val="clear" w:color="auto" w:fill="E0E0E0"/>
          </w:tcPr>
          <w:p w14:paraId="7804CA5B" w14:textId="77777777" w:rsidR="003A4ACB" w:rsidRPr="00FC741F" w:rsidRDefault="003A4ACB" w:rsidP="00D674AA">
            <w:pPr>
              <w:pStyle w:val="TableTextBold"/>
            </w:pPr>
            <w:r>
              <w:t xml:space="preserve">Release </w:t>
            </w:r>
            <w:r w:rsidR="00D674AA">
              <w:t>D</w:t>
            </w:r>
            <w:r>
              <w:t>ate</w:t>
            </w:r>
          </w:p>
        </w:tc>
      </w:tr>
      <w:tr w:rsidR="000E6B8D" w:rsidRPr="000E62B7" w14:paraId="27D2BE2A" w14:textId="77777777" w:rsidTr="000504AC">
        <w:trPr>
          <w:trHeight w:val="432"/>
        </w:trPr>
        <w:tc>
          <w:tcPr>
            <w:tcW w:w="1957" w:type="dxa"/>
            <w:shd w:val="clear" w:color="auto" w:fill="E0E0E0"/>
          </w:tcPr>
          <w:p w14:paraId="60079F12" w14:textId="4B5BCB53" w:rsidR="000E6B8D" w:rsidRDefault="000E6B8D" w:rsidP="007037C6">
            <w:pPr>
              <w:pStyle w:val="TableTextBold"/>
            </w:pPr>
            <w:r>
              <w:t>Mobile Application (Alpha Version)</w:t>
            </w:r>
          </w:p>
        </w:tc>
        <w:tc>
          <w:tcPr>
            <w:tcW w:w="5892" w:type="dxa"/>
            <w:shd w:val="clear" w:color="auto" w:fill="auto"/>
          </w:tcPr>
          <w:p w14:paraId="1F6E5992" w14:textId="5957DF8F" w:rsidR="000E6B8D" w:rsidRDefault="000E6B8D" w:rsidP="007037C6">
            <w:r>
              <w:t>Almost completed version of the application. Demonstrated to show proof of the project near competition. Certain bugs must be altered and application finalized before project is completed.</w:t>
            </w:r>
          </w:p>
        </w:tc>
        <w:tc>
          <w:tcPr>
            <w:tcW w:w="2339" w:type="dxa"/>
            <w:shd w:val="clear" w:color="auto" w:fill="auto"/>
          </w:tcPr>
          <w:p w14:paraId="676EFC52" w14:textId="0C6DBDF4" w:rsidR="000E6B8D" w:rsidRDefault="000E6B8D" w:rsidP="007037C6">
            <w:r>
              <w:t>2020-04-06</w:t>
            </w:r>
          </w:p>
        </w:tc>
      </w:tr>
      <w:tr w:rsidR="003A4ACB" w:rsidRPr="000E62B7" w14:paraId="39334267" w14:textId="77777777" w:rsidTr="000504AC">
        <w:trPr>
          <w:trHeight w:val="432"/>
        </w:trPr>
        <w:tc>
          <w:tcPr>
            <w:tcW w:w="1957" w:type="dxa"/>
            <w:shd w:val="clear" w:color="auto" w:fill="E0E0E0"/>
          </w:tcPr>
          <w:p w14:paraId="61623508" w14:textId="4FC361C2" w:rsidR="003A4ACB" w:rsidRPr="00FC741F" w:rsidRDefault="00D41044" w:rsidP="007037C6">
            <w:pPr>
              <w:pStyle w:val="TableTextBold"/>
            </w:pPr>
            <w:r>
              <w:t>Mobile Application (Beta Version)</w:t>
            </w:r>
          </w:p>
        </w:tc>
        <w:tc>
          <w:tcPr>
            <w:tcW w:w="5892" w:type="dxa"/>
            <w:shd w:val="clear" w:color="auto" w:fill="auto"/>
          </w:tcPr>
          <w:p w14:paraId="0F994E0C" w14:textId="4857E502" w:rsidR="003A4ACB" w:rsidRPr="00FC741F" w:rsidRDefault="00D41044" w:rsidP="007037C6">
            <w:r>
              <w:t>Completed Version Of the application, to be demonstrated to George Brown College Dragon Boat Team. Deployment to Android Play Store at later date.</w:t>
            </w:r>
          </w:p>
        </w:tc>
        <w:tc>
          <w:tcPr>
            <w:tcW w:w="2339" w:type="dxa"/>
            <w:shd w:val="clear" w:color="auto" w:fill="auto"/>
          </w:tcPr>
          <w:p w14:paraId="0753E98C" w14:textId="4F766A2E" w:rsidR="003A4ACB" w:rsidRPr="00FC741F" w:rsidRDefault="00D41044" w:rsidP="007037C6">
            <w:r>
              <w:t>2020-0</w:t>
            </w:r>
            <w:r w:rsidR="00941B90">
              <w:t>4-20</w:t>
            </w:r>
            <w:r w:rsidR="00B06DAE" w:rsidRPr="00156198">
              <w:t xml:space="preserve"> </w:t>
            </w:r>
          </w:p>
        </w:tc>
      </w:tr>
      <w:tr w:rsidR="003A4ACB" w:rsidRPr="000E62B7" w14:paraId="4587B063" w14:textId="77777777" w:rsidTr="000504AC">
        <w:trPr>
          <w:trHeight w:val="432"/>
        </w:trPr>
        <w:tc>
          <w:tcPr>
            <w:tcW w:w="1957" w:type="dxa"/>
            <w:shd w:val="clear" w:color="auto" w:fill="E0E0E0"/>
          </w:tcPr>
          <w:p w14:paraId="7E873923" w14:textId="1B245B78" w:rsidR="003A4ACB" w:rsidRPr="00FC741F" w:rsidRDefault="00D41044" w:rsidP="007037C6">
            <w:pPr>
              <w:pStyle w:val="TableTextBold"/>
            </w:pPr>
            <w:r>
              <w:t>Android Play Store Application</w:t>
            </w:r>
          </w:p>
        </w:tc>
        <w:tc>
          <w:tcPr>
            <w:tcW w:w="5892" w:type="dxa"/>
            <w:shd w:val="clear" w:color="auto" w:fill="auto"/>
          </w:tcPr>
          <w:p w14:paraId="24A7FE1C" w14:textId="33C33AF6" w:rsidR="003A4ACB" w:rsidRPr="00FC741F" w:rsidRDefault="00D41044" w:rsidP="007037C6">
            <w:r>
              <w:t>Deployed Version of the application available on the Google play store, to be released at a later date</w:t>
            </w:r>
          </w:p>
        </w:tc>
        <w:tc>
          <w:tcPr>
            <w:tcW w:w="2339" w:type="dxa"/>
            <w:shd w:val="clear" w:color="auto" w:fill="auto"/>
          </w:tcPr>
          <w:p w14:paraId="5BCC3E87" w14:textId="203C4EE2" w:rsidR="003A4ACB" w:rsidRPr="00FC741F" w:rsidRDefault="00941B90" w:rsidP="007037C6">
            <w:r>
              <w:t>May 2020</w:t>
            </w:r>
            <w:r w:rsidR="00B06DAE" w:rsidRPr="00156198">
              <w:t xml:space="preserve">  </w:t>
            </w:r>
          </w:p>
        </w:tc>
      </w:tr>
    </w:tbl>
    <w:p w14:paraId="259E8E88" w14:textId="77777777" w:rsidR="00D674AA" w:rsidRDefault="00D674AA"/>
    <w:p w14:paraId="4ECEB2E6" w14:textId="77777777"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4A4DD49F" w14:textId="77777777" w:rsidTr="007037C6">
        <w:trPr>
          <w:trHeight w:val="432"/>
          <w:tblHeader/>
        </w:trPr>
        <w:tc>
          <w:tcPr>
            <w:tcW w:w="10188" w:type="dxa"/>
            <w:gridSpan w:val="5"/>
            <w:tcBorders>
              <w:bottom w:val="single" w:sz="4" w:space="0" w:color="auto"/>
            </w:tcBorders>
            <w:shd w:val="clear" w:color="auto" w:fill="B3B3B3"/>
          </w:tcPr>
          <w:p w14:paraId="6AB203EF" w14:textId="77777777" w:rsidR="007D18BB" w:rsidRPr="00FC741F" w:rsidRDefault="007D18BB" w:rsidP="00C839B3">
            <w:pPr>
              <w:pStyle w:val="Heading2"/>
            </w:pPr>
            <w:r w:rsidRPr="007D18BB">
              <w:t>Project Archival List</w:t>
            </w:r>
          </w:p>
        </w:tc>
      </w:tr>
      <w:tr w:rsidR="00C07A65" w:rsidRPr="000E62B7" w14:paraId="62881738" w14:textId="77777777" w:rsidTr="00724945">
        <w:trPr>
          <w:trHeight w:val="432"/>
          <w:tblHeader/>
        </w:trPr>
        <w:tc>
          <w:tcPr>
            <w:tcW w:w="4068" w:type="dxa"/>
            <w:gridSpan w:val="3"/>
            <w:tcBorders>
              <w:bottom w:val="single" w:sz="4" w:space="0" w:color="auto"/>
            </w:tcBorders>
            <w:shd w:val="clear" w:color="auto" w:fill="D9D9D9"/>
            <w:vAlign w:val="center"/>
          </w:tcPr>
          <w:p w14:paraId="26E2A7B6"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6048C3B0" w14:textId="77777777" w:rsidR="00C07A65" w:rsidRPr="00724945" w:rsidRDefault="00C07A65" w:rsidP="00146D2D">
            <w:pPr>
              <w:pStyle w:val="TableTextBold"/>
              <w:rPr>
                <w:b w:val="0"/>
              </w:rPr>
            </w:pPr>
          </w:p>
        </w:tc>
      </w:tr>
      <w:tr w:rsidR="003A4ACB" w:rsidRPr="000E62B7" w14:paraId="42421B30" w14:textId="77777777" w:rsidTr="00724945">
        <w:trPr>
          <w:trHeight w:val="432"/>
          <w:tblHeader/>
        </w:trPr>
        <w:tc>
          <w:tcPr>
            <w:tcW w:w="648" w:type="dxa"/>
            <w:shd w:val="clear" w:color="auto" w:fill="D9D9D9"/>
          </w:tcPr>
          <w:p w14:paraId="19EFA8D8" w14:textId="77777777" w:rsidR="003A4ACB" w:rsidRPr="00FC741F" w:rsidRDefault="003A4ACB" w:rsidP="007037C6">
            <w:pPr>
              <w:pStyle w:val="TableTextBold"/>
            </w:pPr>
            <w:r>
              <w:t>#</w:t>
            </w:r>
          </w:p>
        </w:tc>
        <w:tc>
          <w:tcPr>
            <w:tcW w:w="3407" w:type="dxa"/>
            <w:shd w:val="clear" w:color="auto" w:fill="D9D9D9"/>
          </w:tcPr>
          <w:p w14:paraId="1A2D36B8" w14:textId="77777777" w:rsidR="003A4ACB" w:rsidRPr="00FC741F" w:rsidRDefault="003A4ACB" w:rsidP="007037C6">
            <w:pPr>
              <w:pStyle w:val="TableTextBold"/>
            </w:pPr>
            <w:r>
              <w:t>File  / Email Description</w:t>
            </w:r>
          </w:p>
        </w:tc>
        <w:tc>
          <w:tcPr>
            <w:tcW w:w="3794" w:type="dxa"/>
            <w:gridSpan w:val="2"/>
            <w:shd w:val="clear" w:color="auto" w:fill="D9D9D9"/>
          </w:tcPr>
          <w:p w14:paraId="5398F8ED"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2E926BE6"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2D53CBC5" w14:textId="77777777" w:rsidTr="007037C6">
        <w:trPr>
          <w:trHeight w:val="432"/>
        </w:trPr>
        <w:tc>
          <w:tcPr>
            <w:tcW w:w="648" w:type="dxa"/>
            <w:tcBorders>
              <w:bottom w:val="single" w:sz="4" w:space="0" w:color="auto"/>
            </w:tcBorders>
            <w:shd w:val="clear" w:color="auto" w:fill="auto"/>
          </w:tcPr>
          <w:p w14:paraId="7D19E8F6" w14:textId="65D6D491" w:rsidR="003A4ACB" w:rsidRDefault="00D41044" w:rsidP="007037C6">
            <w:r>
              <w:t>1</w:t>
            </w:r>
          </w:p>
        </w:tc>
        <w:tc>
          <w:tcPr>
            <w:tcW w:w="3407" w:type="dxa"/>
            <w:tcBorders>
              <w:bottom w:val="single" w:sz="4" w:space="0" w:color="auto"/>
            </w:tcBorders>
            <w:shd w:val="clear" w:color="auto" w:fill="auto"/>
          </w:tcPr>
          <w:p w14:paraId="660B0E1D" w14:textId="6D155854" w:rsidR="003A4ACB" w:rsidRDefault="00D41044" w:rsidP="007037C6">
            <w:r>
              <w:t>Compressed .zip directory of HTTYDB application source code</w:t>
            </w:r>
            <w:r w:rsidR="00941B90">
              <w:t xml:space="preserve">. </w:t>
            </w:r>
          </w:p>
        </w:tc>
        <w:tc>
          <w:tcPr>
            <w:tcW w:w="3794" w:type="dxa"/>
            <w:gridSpan w:val="2"/>
            <w:tcBorders>
              <w:bottom w:val="single" w:sz="4" w:space="0" w:color="auto"/>
            </w:tcBorders>
            <w:shd w:val="clear" w:color="auto" w:fill="auto"/>
          </w:tcPr>
          <w:p w14:paraId="51296C57" w14:textId="0150B754" w:rsidR="003A4ACB" w:rsidRDefault="00941B90" w:rsidP="007037C6">
            <w:r>
              <w:t>(Submitted as .zip file along with other document submissions)</w:t>
            </w:r>
          </w:p>
        </w:tc>
        <w:tc>
          <w:tcPr>
            <w:tcW w:w="2339" w:type="dxa"/>
            <w:tcBorders>
              <w:bottom w:val="single" w:sz="4" w:space="0" w:color="auto"/>
            </w:tcBorders>
            <w:shd w:val="clear" w:color="auto" w:fill="auto"/>
          </w:tcPr>
          <w:p w14:paraId="3D2E1E79" w14:textId="4D2F2BC4" w:rsidR="003A4ACB" w:rsidRPr="00FC741F" w:rsidRDefault="00D41044" w:rsidP="007037C6">
            <w:r>
              <w:t>Softcopy (mobile application program)</w:t>
            </w:r>
          </w:p>
        </w:tc>
      </w:tr>
      <w:tr w:rsidR="003A4ACB" w:rsidRPr="000E62B7" w14:paraId="107F70AC" w14:textId="77777777" w:rsidTr="007037C6">
        <w:trPr>
          <w:trHeight w:val="432"/>
        </w:trPr>
        <w:tc>
          <w:tcPr>
            <w:tcW w:w="648" w:type="dxa"/>
            <w:tcBorders>
              <w:bottom w:val="single" w:sz="4" w:space="0" w:color="auto"/>
            </w:tcBorders>
            <w:shd w:val="clear" w:color="auto" w:fill="auto"/>
          </w:tcPr>
          <w:p w14:paraId="02BD06CF" w14:textId="596CAE6A" w:rsidR="003A4ACB" w:rsidRDefault="00D41044" w:rsidP="007037C6">
            <w:r>
              <w:t>2</w:t>
            </w:r>
          </w:p>
        </w:tc>
        <w:tc>
          <w:tcPr>
            <w:tcW w:w="3407" w:type="dxa"/>
            <w:tcBorders>
              <w:bottom w:val="single" w:sz="4" w:space="0" w:color="auto"/>
            </w:tcBorders>
            <w:shd w:val="clear" w:color="auto" w:fill="auto"/>
          </w:tcPr>
          <w:p w14:paraId="28BAD631" w14:textId="4F9661DD" w:rsidR="003A4ACB" w:rsidRDefault="00D41044" w:rsidP="007037C6">
            <w:r>
              <w:t>GitHub Repository</w:t>
            </w:r>
          </w:p>
        </w:tc>
        <w:tc>
          <w:tcPr>
            <w:tcW w:w="3794" w:type="dxa"/>
            <w:gridSpan w:val="2"/>
            <w:tcBorders>
              <w:bottom w:val="single" w:sz="4" w:space="0" w:color="auto"/>
            </w:tcBorders>
            <w:shd w:val="clear" w:color="auto" w:fill="auto"/>
          </w:tcPr>
          <w:p w14:paraId="22B7E8FA" w14:textId="238BE556" w:rsidR="003A4ACB" w:rsidRDefault="00D41044" w:rsidP="007037C6">
            <w:r w:rsidRPr="00D41044">
              <w:t>https://github.com/AB-Cobb/Capstone</w:t>
            </w:r>
          </w:p>
        </w:tc>
        <w:tc>
          <w:tcPr>
            <w:tcW w:w="2339" w:type="dxa"/>
            <w:tcBorders>
              <w:bottom w:val="single" w:sz="4" w:space="0" w:color="auto"/>
            </w:tcBorders>
            <w:shd w:val="clear" w:color="auto" w:fill="auto"/>
          </w:tcPr>
          <w:p w14:paraId="04717AC4" w14:textId="30A6EE3D" w:rsidR="003A4ACB" w:rsidRPr="00FC741F" w:rsidRDefault="00D41044" w:rsidP="007037C6">
            <w:r>
              <w:t>Softcopy (online source code repository and documentation)</w:t>
            </w:r>
          </w:p>
        </w:tc>
      </w:tr>
    </w:tbl>
    <w:p w14:paraId="0412243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626E4370" w14:textId="77777777" w:rsidTr="007037C6">
        <w:trPr>
          <w:trHeight w:val="432"/>
          <w:tblHeader/>
        </w:trPr>
        <w:tc>
          <w:tcPr>
            <w:tcW w:w="10188" w:type="dxa"/>
            <w:gridSpan w:val="3"/>
            <w:tcBorders>
              <w:bottom w:val="single" w:sz="4" w:space="0" w:color="auto"/>
            </w:tcBorders>
            <w:shd w:val="clear" w:color="auto" w:fill="B3B3B3"/>
          </w:tcPr>
          <w:p w14:paraId="47033DFF"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17A98582" w14:textId="77777777" w:rsidTr="007037C6">
        <w:trPr>
          <w:trHeight w:val="432"/>
          <w:tblHeader/>
        </w:trPr>
        <w:tc>
          <w:tcPr>
            <w:tcW w:w="648" w:type="dxa"/>
            <w:shd w:val="clear" w:color="auto" w:fill="E0E0E0"/>
          </w:tcPr>
          <w:p w14:paraId="3B1E1DCB" w14:textId="77777777" w:rsidR="003A4ACB" w:rsidRDefault="003A4ACB" w:rsidP="007037C6">
            <w:pPr>
              <w:pStyle w:val="TableTextBold"/>
            </w:pPr>
            <w:r>
              <w:t>#</w:t>
            </w:r>
          </w:p>
        </w:tc>
        <w:tc>
          <w:tcPr>
            <w:tcW w:w="5403" w:type="dxa"/>
            <w:shd w:val="clear" w:color="auto" w:fill="E0E0E0"/>
          </w:tcPr>
          <w:p w14:paraId="0D69C320"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2D6F55F4" w14:textId="77777777" w:rsidR="003A4ACB" w:rsidRDefault="003A4ACB" w:rsidP="007037C6">
            <w:pPr>
              <w:pStyle w:val="TableTextBold"/>
            </w:pPr>
          </w:p>
        </w:tc>
        <w:tc>
          <w:tcPr>
            <w:tcW w:w="4137" w:type="dxa"/>
            <w:shd w:val="clear" w:color="auto" w:fill="E0E0E0"/>
          </w:tcPr>
          <w:p w14:paraId="23413561" w14:textId="3E87B093" w:rsidR="003A4ACB" w:rsidRPr="00FC741F" w:rsidRDefault="003A4ACB" w:rsidP="007037C6">
            <w:pPr>
              <w:pStyle w:val="TableTextBold"/>
            </w:pPr>
            <w:r>
              <w:t>File Name</w:t>
            </w:r>
            <w:r w:rsidR="00941B90">
              <w:t>(s)</w:t>
            </w:r>
          </w:p>
        </w:tc>
      </w:tr>
      <w:tr w:rsidR="003A4ACB" w:rsidRPr="000E62B7" w14:paraId="0F00107B" w14:textId="77777777" w:rsidTr="007037C6">
        <w:trPr>
          <w:trHeight w:val="432"/>
        </w:trPr>
        <w:tc>
          <w:tcPr>
            <w:tcW w:w="648" w:type="dxa"/>
            <w:shd w:val="clear" w:color="auto" w:fill="auto"/>
          </w:tcPr>
          <w:p w14:paraId="5D7399B3" w14:textId="0F0E6E02" w:rsidR="003A4ACB" w:rsidRDefault="00D41044" w:rsidP="007037C6">
            <w:r>
              <w:t>1</w:t>
            </w:r>
          </w:p>
        </w:tc>
        <w:tc>
          <w:tcPr>
            <w:tcW w:w="5403" w:type="dxa"/>
            <w:shd w:val="clear" w:color="auto" w:fill="auto"/>
          </w:tcPr>
          <w:p w14:paraId="36DC6130" w14:textId="6EBBDF85" w:rsidR="003A4ACB" w:rsidRDefault="00941B90" w:rsidP="007037C6">
            <w:r>
              <w:t>SQLite</w:t>
            </w:r>
            <w:r w:rsidR="00D41044">
              <w:t xml:space="preserve"> Database</w:t>
            </w:r>
            <w:r>
              <w:t xml:space="preserve"> Framework: developed a pattern for accessing SQLite database structure, includes variety of queries and database initializations that can be modified with ease to fit certain conditions and queries.</w:t>
            </w:r>
          </w:p>
        </w:tc>
        <w:tc>
          <w:tcPr>
            <w:tcW w:w="4137" w:type="dxa"/>
            <w:shd w:val="clear" w:color="auto" w:fill="auto"/>
          </w:tcPr>
          <w:p w14:paraId="3F893D43" w14:textId="674AB01C" w:rsidR="003A4ACB" w:rsidRDefault="00941B90" w:rsidP="007037C6">
            <w:r>
              <w:t>src/db/db.tsx, src/db/db_init.tsx</w:t>
            </w:r>
          </w:p>
        </w:tc>
      </w:tr>
      <w:tr w:rsidR="003A4ACB" w:rsidRPr="000E62B7" w14:paraId="1511977E" w14:textId="77777777" w:rsidTr="007037C6">
        <w:trPr>
          <w:trHeight w:val="432"/>
        </w:trPr>
        <w:tc>
          <w:tcPr>
            <w:tcW w:w="648" w:type="dxa"/>
            <w:tcBorders>
              <w:bottom w:val="single" w:sz="4" w:space="0" w:color="auto"/>
            </w:tcBorders>
            <w:shd w:val="clear" w:color="auto" w:fill="auto"/>
          </w:tcPr>
          <w:p w14:paraId="1084E9B2" w14:textId="6D4F9C26" w:rsidR="003A4ACB" w:rsidRDefault="00941B90" w:rsidP="007037C6">
            <w:r>
              <w:t>2</w:t>
            </w:r>
          </w:p>
        </w:tc>
        <w:tc>
          <w:tcPr>
            <w:tcW w:w="5403" w:type="dxa"/>
            <w:tcBorders>
              <w:bottom w:val="single" w:sz="4" w:space="0" w:color="auto"/>
            </w:tcBorders>
            <w:shd w:val="clear" w:color="auto" w:fill="auto"/>
          </w:tcPr>
          <w:p w14:paraId="56060F2E" w14:textId="5B15027D" w:rsidR="003A4ACB" w:rsidRDefault="00CF29BD" w:rsidP="007037C6">
            <w:r>
              <w:t>Card Component: Component meant to hold information about an object, such as it’s name, any additional details, or displaying images. Used in lists for an organized interface</w:t>
            </w:r>
          </w:p>
        </w:tc>
        <w:tc>
          <w:tcPr>
            <w:tcW w:w="4137" w:type="dxa"/>
            <w:tcBorders>
              <w:bottom w:val="single" w:sz="4" w:space="0" w:color="auto"/>
            </w:tcBorders>
            <w:shd w:val="clear" w:color="auto" w:fill="auto"/>
          </w:tcPr>
          <w:p w14:paraId="4181366C" w14:textId="4E1CB91C" w:rsidR="003A4ACB" w:rsidRDefault="00CF29BD" w:rsidP="007037C6">
            <w:r>
              <w:t>src/components/Card.js</w:t>
            </w:r>
          </w:p>
        </w:tc>
      </w:tr>
      <w:tr w:rsidR="007028E8" w:rsidRPr="000E62B7" w14:paraId="3F275D75" w14:textId="77777777" w:rsidTr="007037C6">
        <w:trPr>
          <w:trHeight w:val="432"/>
        </w:trPr>
        <w:tc>
          <w:tcPr>
            <w:tcW w:w="648" w:type="dxa"/>
            <w:tcBorders>
              <w:bottom w:val="single" w:sz="4" w:space="0" w:color="auto"/>
            </w:tcBorders>
            <w:shd w:val="clear" w:color="auto" w:fill="auto"/>
          </w:tcPr>
          <w:p w14:paraId="5EED7079" w14:textId="660B26DC" w:rsidR="007028E8" w:rsidRDefault="00CF29BD" w:rsidP="007037C6">
            <w:r>
              <w:t>3</w:t>
            </w:r>
          </w:p>
        </w:tc>
        <w:tc>
          <w:tcPr>
            <w:tcW w:w="5403" w:type="dxa"/>
            <w:tcBorders>
              <w:bottom w:val="single" w:sz="4" w:space="0" w:color="auto"/>
            </w:tcBorders>
            <w:shd w:val="clear" w:color="auto" w:fill="auto"/>
          </w:tcPr>
          <w:p w14:paraId="5600B888" w14:textId="3B3DBF64" w:rsidR="007028E8" w:rsidRDefault="00CF29BD" w:rsidP="007037C6">
            <w:r>
              <w:t xml:space="preserve">Layout Row Component: Component </w:t>
            </w:r>
            <w:r w:rsidR="00777DC6">
              <w:t xml:space="preserve">that represents a single row in the layout interface. The components has a left and right object spot that will hold team members, and </w:t>
            </w:r>
            <w:r w:rsidR="00777DC6">
              <w:lastRenderedPageBreak/>
              <w:t>a slider that updates its position to represent the weight distribution of that row. This component is repeated multiple times depending on the number of specified rows</w:t>
            </w:r>
          </w:p>
        </w:tc>
        <w:tc>
          <w:tcPr>
            <w:tcW w:w="4137" w:type="dxa"/>
            <w:tcBorders>
              <w:bottom w:val="single" w:sz="4" w:space="0" w:color="auto"/>
            </w:tcBorders>
            <w:shd w:val="clear" w:color="auto" w:fill="auto"/>
          </w:tcPr>
          <w:p w14:paraId="74B42CCB" w14:textId="3579FB96" w:rsidR="007028E8" w:rsidRDefault="00CF29BD" w:rsidP="007037C6">
            <w:r>
              <w:lastRenderedPageBreak/>
              <w:t>src/components/LayoutRow.js</w:t>
            </w:r>
          </w:p>
        </w:tc>
      </w:tr>
      <w:tr w:rsidR="007028E8" w:rsidRPr="000E62B7" w14:paraId="2D8979A2" w14:textId="77777777" w:rsidTr="007037C6">
        <w:trPr>
          <w:trHeight w:val="432"/>
        </w:trPr>
        <w:tc>
          <w:tcPr>
            <w:tcW w:w="648" w:type="dxa"/>
            <w:tcBorders>
              <w:bottom w:val="single" w:sz="4" w:space="0" w:color="auto"/>
            </w:tcBorders>
            <w:shd w:val="clear" w:color="auto" w:fill="auto"/>
          </w:tcPr>
          <w:p w14:paraId="64393921" w14:textId="54DEA3E2" w:rsidR="007028E8" w:rsidRDefault="00CF29BD" w:rsidP="007037C6">
            <w:r>
              <w:t>4</w:t>
            </w:r>
          </w:p>
        </w:tc>
        <w:tc>
          <w:tcPr>
            <w:tcW w:w="5403" w:type="dxa"/>
            <w:tcBorders>
              <w:bottom w:val="single" w:sz="4" w:space="0" w:color="auto"/>
            </w:tcBorders>
            <w:shd w:val="clear" w:color="auto" w:fill="auto"/>
          </w:tcPr>
          <w:p w14:paraId="025188D9" w14:textId="6A0E6C76" w:rsidR="007028E8" w:rsidRDefault="00CF29BD" w:rsidP="007037C6">
            <w:r>
              <w:t>Timer Component</w:t>
            </w:r>
            <w:r w:rsidR="00777DC6">
              <w:t>: A component that acts as a stopwatch for time. Starts at 00:00 and updates every second, as a normal watch would. Can be stopped and started at will.</w:t>
            </w:r>
          </w:p>
        </w:tc>
        <w:tc>
          <w:tcPr>
            <w:tcW w:w="4137" w:type="dxa"/>
            <w:tcBorders>
              <w:bottom w:val="single" w:sz="4" w:space="0" w:color="auto"/>
            </w:tcBorders>
            <w:shd w:val="clear" w:color="auto" w:fill="auto"/>
          </w:tcPr>
          <w:p w14:paraId="0CFBA8DA" w14:textId="0BE9CEB3" w:rsidR="007028E8" w:rsidRDefault="00CF29BD" w:rsidP="007037C6">
            <w:r>
              <w:t>src/components/Timer.js</w:t>
            </w:r>
          </w:p>
        </w:tc>
      </w:tr>
    </w:tbl>
    <w:p w14:paraId="0E0BFC6F" w14:textId="77777777"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34EA6B71" w14:textId="77777777" w:rsidTr="00B06DAE">
        <w:trPr>
          <w:trHeight w:val="432"/>
          <w:tblHeader/>
        </w:trPr>
        <w:tc>
          <w:tcPr>
            <w:tcW w:w="10188" w:type="dxa"/>
            <w:gridSpan w:val="3"/>
            <w:tcBorders>
              <w:bottom w:val="single" w:sz="4" w:space="0" w:color="auto"/>
            </w:tcBorders>
            <w:shd w:val="clear" w:color="auto" w:fill="B3B3B3"/>
          </w:tcPr>
          <w:p w14:paraId="7CDFE894" w14:textId="77777777" w:rsidR="008B2853" w:rsidRDefault="008B2853" w:rsidP="00C839B3">
            <w:pPr>
              <w:pStyle w:val="Heading2"/>
            </w:pPr>
            <w:r>
              <w:t>Project Value</w:t>
            </w:r>
            <w:r w:rsidR="00100465">
              <w:t>/Benefits</w:t>
            </w:r>
            <w:r>
              <w:t xml:space="preserve"> </w:t>
            </w:r>
          </w:p>
        </w:tc>
      </w:tr>
      <w:tr w:rsidR="008B2853" w:rsidRPr="000E62B7" w14:paraId="516A76C2" w14:textId="77777777" w:rsidTr="00B06DAE">
        <w:trPr>
          <w:trHeight w:val="432"/>
          <w:tblHeader/>
        </w:trPr>
        <w:tc>
          <w:tcPr>
            <w:tcW w:w="10188" w:type="dxa"/>
            <w:gridSpan w:val="3"/>
            <w:tcBorders>
              <w:bottom w:val="single" w:sz="4" w:space="0" w:color="auto"/>
            </w:tcBorders>
            <w:shd w:val="clear" w:color="auto" w:fill="CCCCCC"/>
          </w:tcPr>
          <w:p w14:paraId="20289F0D"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2025BBDE" w14:textId="77777777" w:rsidTr="00B06DAE">
        <w:trPr>
          <w:trHeight w:val="432"/>
          <w:tblHeader/>
        </w:trPr>
        <w:tc>
          <w:tcPr>
            <w:tcW w:w="648" w:type="dxa"/>
            <w:shd w:val="clear" w:color="auto" w:fill="E0E0E0"/>
          </w:tcPr>
          <w:p w14:paraId="7C5AE3CA" w14:textId="77777777" w:rsidR="008C701C" w:rsidRDefault="008C701C" w:rsidP="00B06DAE">
            <w:pPr>
              <w:pStyle w:val="TableTextBold"/>
            </w:pPr>
            <w:r>
              <w:t>#</w:t>
            </w:r>
          </w:p>
        </w:tc>
        <w:tc>
          <w:tcPr>
            <w:tcW w:w="8280" w:type="dxa"/>
            <w:shd w:val="clear" w:color="auto" w:fill="E0E0E0"/>
          </w:tcPr>
          <w:p w14:paraId="45E1AB20" w14:textId="77777777" w:rsidR="008C701C" w:rsidRDefault="008C701C" w:rsidP="00B06DAE">
            <w:pPr>
              <w:pStyle w:val="TableTextBold"/>
            </w:pPr>
            <w:r>
              <w:t xml:space="preserve">Value/Benefit </w:t>
            </w:r>
          </w:p>
        </w:tc>
        <w:tc>
          <w:tcPr>
            <w:tcW w:w="1260" w:type="dxa"/>
            <w:shd w:val="clear" w:color="auto" w:fill="E0E0E0"/>
          </w:tcPr>
          <w:p w14:paraId="7D6ED672" w14:textId="77777777" w:rsidR="008C701C" w:rsidRDefault="008C701C" w:rsidP="00B06DAE">
            <w:pPr>
              <w:pStyle w:val="TableTextBold"/>
            </w:pPr>
            <w:r>
              <w:t>Realized / Future</w:t>
            </w:r>
          </w:p>
        </w:tc>
      </w:tr>
      <w:tr w:rsidR="008C701C" w:rsidRPr="000E62B7" w14:paraId="7B889532" w14:textId="77777777" w:rsidTr="00724945">
        <w:trPr>
          <w:trHeight w:val="432"/>
        </w:trPr>
        <w:tc>
          <w:tcPr>
            <w:tcW w:w="648" w:type="dxa"/>
            <w:shd w:val="clear" w:color="auto" w:fill="D9D9D9"/>
          </w:tcPr>
          <w:p w14:paraId="62A4EF37" w14:textId="77777777" w:rsidR="008C701C" w:rsidRDefault="008C701C" w:rsidP="00B06DAE">
            <w:r>
              <w:t>1</w:t>
            </w:r>
          </w:p>
        </w:tc>
        <w:tc>
          <w:tcPr>
            <w:tcW w:w="8280" w:type="dxa"/>
            <w:shd w:val="clear" w:color="auto" w:fill="auto"/>
          </w:tcPr>
          <w:p w14:paraId="6C79FA54" w14:textId="36814A16" w:rsidR="008C701C" w:rsidRDefault="009909DB" w:rsidP="00B06DAE">
            <w:r>
              <w:t>Unique application designed to meet the needs of Dragon Boat teams.</w:t>
            </w:r>
          </w:p>
        </w:tc>
        <w:tc>
          <w:tcPr>
            <w:tcW w:w="1260" w:type="dxa"/>
            <w:shd w:val="clear" w:color="auto" w:fill="auto"/>
          </w:tcPr>
          <w:p w14:paraId="1E855131" w14:textId="22F0BFF5" w:rsidR="008C701C" w:rsidRDefault="009909DB" w:rsidP="00B06DAE">
            <w:r>
              <w:t>Realized</w:t>
            </w:r>
          </w:p>
        </w:tc>
      </w:tr>
      <w:tr w:rsidR="008C701C" w:rsidRPr="000E62B7" w14:paraId="3607CE3F" w14:textId="77777777" w:rsidTr="00724945">
        <w:trPr>
          <w:trHeight w:val="432"/>
        </w:trPr>
        <w:tc>
          <w:tcPr>
            <w:tcW w:w="648" w:type="dxa"/>
            <w:tcBorders>
              <w:bottom w:val="single" w:sz="4" w:space="0" w:color="auto"/>
            </w:tcBorders>
            <w:shd w:val="clear" w:color="auto" w:fill="D9D9D9"/>
          </w:tcPr>
          <w:p w14:paraId="41D09B8C" w14:textId="77777777" w:rsidR="008C701C" w:rsidRDefault="008C701C" w:rsidP="00B06DAE">
            <w:r>
              <w:t>2</w:t>
            </w:r>
          </w:p>
        </w:tc>
        <w:tc>
          <w:tcPr>
            <w:tcW w:w="8280" w:type="dxa"/>
            <w:tcBorders>
              <w:bottom w:val="single" w:sz="4" w:space="0" w:color="auto"/>
            </w:tcBorders>
            <w:shd w:val="clear" w:color="auto" w:fill="auto"/>
          </w:tcPr>
          <w:p w14:paraId="7AEC116A" w14:textId="6478F243" w:rsidR="008C701C" w:rsidRDefault="009909DB" w:rsidP="00B06DAE">
            <w:r>
              <w:t>User interface for designing dragon boat layouts, with boat balancing</w:t>
            </w:r>
          </w:p>
        </w:tc>
        <w:tc>
          <w:tcPr>
            <w:tcW w:w="1260" w:type="dxa"/>
            <w:tcBorders>
              <w:bottom w:val="single" w:sz="4" w:space="0" w:color="auto"/>
            </w:tcBorders>
            <w:shd w:val="clear" w:color="auto" w:fill="auto"/>
          </w:tcPr>
          <w:p w14:paraId="4D64FB41" w14:textId="5201FCDE" w:rsidR="008C701C" w:rsidRDefault="009909DB" w:rsidP="00B06DAE">
            <w:r>
              <w:t>Future</w:t>
            </w:r>
          </w:p>
        </w:tc>
      </w:tr>
      <w:tr w:rsidR="008C701C" w:rsidRPr="000E62B7" w14:paraId="775D7DC6" w14:textId="77777777" w:rsidTr="009909DB">
        <w:trPr>
          <w:trHeight w:val="432"/>
        </w:trPr>
        <w:tc>
          <w:tcPr>
            <w:tcW w:w="648" w:type="dxa"/>
            <w:shd w:val="clear" w:color="auto" w:fill="D9D9D9"/>
          </w:tcPr>
          <w:p w14:paraId="6480145C" w14:textId="77777777" w:rsidR="008C701C" w:rsidRDefault="008C701C" w:rsidP="00B06DAE">
            <w:r>
              <w:t>3</w:t>
            </w:r>
          </w:p>
        </w:tc>
        <w:tc>
          <w:tcPr>
            <w:tcW w:w="8280" w:type="dxa"/>
            <w:shd w:val="clear" w:color="auto" w:fill="auto"/>
          </w:tcPr>
          <w:p w14:paraId="209A0695" w14:textId="60442BBD" w:rsidR="008C701C" w:rsidRDefault="001E2AF3" w:rsidP="00B06DAE">
            <w:r>
              <w:t>Position and speed tracking using map interfaces during races and practices.</w:t>
            </w:r>
          </w:p>
        </w:tc>
        <w:tc>
          <w:tcPr>
            <w:tcW w:w="1260" w:type="dxa"/>
            <w:shd w:val="clear" w:color="auto" w:fill="auto"/>
          </w:tcPr>
          <w:p w14:paraId="4FFB50F4" w14:textId="10180C39" w:rsidR="008C701C" w:rsidRDefault="009909DB" w:rsidP="00B06DAE">
            <w:r>
              <w:t>Realized</w:t>
            </w:r>
          </w:p>
        </w:tc>
      </w:tr>
      <w:tr w:rsidR="001E2AF3" w:rsidRPr="000E62B7" w14:paraId="3205670E" w14:textId="77777777" w:rsidTr="009909DB">
        <w:trPr>
          <w:trHeight w:val="432"/>
        </w:trPr>
        <w:tc>
          <w:tcPr>
            <w:tcW w:w="648" w:type="dxa"/>
            <w:shd w:val="clear" w:color="auto" w:fill="D9D9D9"/>
          </w:tcPr>
          <w:p w14:paraId="043FCA88" w14:textId="324ED8EA" w:rsidR="001E2AF3" w:rsidRDefault="001E2AF3" w:rsidP="00B06DAE">
            <w:r>
              <w:t>4</w:t>
            </w:r>
          </w:p>
        </w:tc>
        <w:tc>
          <w:tcPr>
            <w:tcW w:w="8280" w:type="dxa"/>
            <w:shd w:val="clear" w:color="auto" w:fill="auto"/>
          </w:tcPr>
          <w:p w14:paraId="1E497503" w14:textId="21987046" w:rsidR="001E2AF3" w:rsidRDefault="001E2AF3" w:rsidP="00B06DAE">
            <w:r>
              <w:t>Recording of analytics for map routes and reviewing of past analytics</w:t>
            </w:r>
          </w:p>
        </w:tc>
        <w:tc>
          <w:tcPr>
            <w:tcW w:w="1260" w:type="dxa"/>
            <w:shd w:val="clear" w:color="auto" w:fill="auto"/>
          </w:tcPr>
          <w:p w14:paraId="031AB103" w14:textId="1CD6F9EF" w:rsidR="001E2AF3" w:rsidRDefault="001E2AF3" w:rsidP="00B06DAE">
            <w:r>
              <w:t>Realized</w:t>
            </w:r>
          </w:p>
        </w:tc>
      </w:tr>
      <w:tr w:rsidR="009909DB" w:rsidRPr="000E62B7" w14:paraId="5E0DA0A1" w14:textId="77777777" w:rsidTr="001E2AF3">
        <w:trPr>
          <w:trHeight w:val="432"/>
        </w:trPr>
        <w:tc>
          <w:tcPr>
            <w:tcW w:w="648" w:type="dxa"/>
            <w:shd w:val="clear" w:color="auto" w:fill="D9D9D9"/>
          </w:tcPr>
          <w:p w14:paraId="62274861" w14:textId="71ABDECD" w:rsidR="009909DB" w:rsidRDefault="001E2AF3" w:rsidP="00B06DAE">
            <w:r>
              <w:t>5</w:t>
            </w:r>
          </w:p>
        </w:tc>
        <w:tc>
          <w:tcPr>
            <w:tcW w:w="8280" w:type="dxa"/>
            <w:shd w:val="clear" w:color="auto" w:fill="auto"/>
          </w:tcPr>
          <w:p w14:paraId="181096B2" w14:textId="7CEC4536" w:rsidR="009909DB" w:rsidRDefault="001E2AF3" w:rsidP="00B06DAE">
            <w:r>
              <w:t>Provide an interface for managing team members</w:t>
            </w:r>
          </w:p>
        </w:tc>
        <w:tc>
          <w:tcPr>
            <w:tcW w:w="1260" w:type="dxa"/>
            <w:shd w:val="clear" w:color="auto" w:fill="auto"/>
          </w:tcPr>
          <w:p w14:paraId="4F71DBE4" w14:textId="3DDCB7E7" w:rsidR="009909DB" w:rsidRDefault="009909DB" w:rsidP="00B06DAE">
            <w:r>
              <w:t>Realized</w:t>
            </w:r>
          </w:p>
        </w:tc>
      </w:tr>
      <w:tr w:rsidR="001E2AF3" w:rsidRPr="000E62B7" w14:paraId="4101EE2E" w14:textId="77777777" w:rsidTr="00724945">
        <w:trPr>
          <w:trHeight w:val="432"/>
        </w:trPr>
        <w:tc>
          <w:tcPr>
            <w:tcW w:w="648" w:type="dxa"/>
            <w:tcBorders>
              <w:bottom w:val="single" w:sz="4" w:space="0" w:color="auto"/>
            </w:tcBorders>
            <w:shd w:val="clear" w:color="auto" w:fill="D9D9D9"/>
          </w:tcPr>
          <w:p w14:paraId="5225AD49" w14:textId="021B3E98" w:rsidR="001E2AF3" w:rsidRDefault="001E2AF3" w:rsidP="00B06DAE">
            <w:r>
              <w:t>6</w:t>
            </w:r>
          </w:p>
        </w:tc>
        <w:tc>
          <w:tcPr>
            <w:tcW w:w="8280" w:type="dxa"/>
            <w:tcBorders>
              <w:bottom w:val="single" w:sz="4" w:space="0" w:color="auto"/>
            </w:tcBorders>
            <w:shd w:val="clear" w:color="auto" w:fill="auto"/>
          </w:tcPr>
          <w:p w14:paraId="0A759859" w14:textId="5943C1A8" w:rsidR="001E2AF3" w:rsidRDefault="001E2AF3" w:rsidP="00B06DAE">
            <w:r>
              <w:t>Cross platform compatibility between Android and iOS devices</w:t>
            </w:r>
          </w:p>
        </w:tc>
        <w:tc>
          <w:tcPr>
            <w:tcW w:w="1260" w:type="dxa"/>
            <w:tcBorders>
              <w:bottom w:val="single" w:sz="4" w:space="0" w:color="auto"/>
            </w:tcBorders>
            <w:shd w:val="clear" w:color="auto" w:fill="auto"/>
          </w:tcPr>
          <w:p w14:paraId="5C62451A" w14:textId="31FDEEFD" w:rsidR="001E2AF3" w:rsidRDefault="001E2AF3" w:rsidP="00B06DAE">
            <w:r>
              <w:t>Realized</w:t>
            </w:r>
          </w:p>
        </w:tc>
      </w:tr>
    </w:tbl>
    <w:p w14:paraId="58AF0CAA"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7B3540AA" w14:textId="77777777" w:rsidTr="00894EF0">
        <w:trPr>
          <w:trHeight w:val="432"/>
          <w:tblHeader/>
        </w:trPr>
        <w:tc>
          <w:tcPr>
            <w:tcW w:w="10188" w:type="dxa"/>
            <w:gridSpan w:val="2"/>
            <w:tcBorders>
              <w:bottom w:val="single" w:sz="4" w:space="0" w:color="auto"/>
            </w:tcBorders>
            <w:shd w:val="clear" w:color="auto" w:fill="B3B3B3"/>
          </w:tcPr>
          <w:p w14:paraId="4E85B9C9" w14:textId="77777777" w:rsidR="009C4894" w:rsidRDefault="009C4894" w:rsidP="00894EF0">
            <w:pPr>
              <w:pStyle w:val="Heading2"/>
            </w:pPr>
            <w:r w:rsidRPr="007028E8">
              <w:t>Lessons Learned</w:t>
            </w:r>
          </w:p>
        </w:tc>
      </w:tr>
      <w:tr w:rsidR="009C4894" w:rsidRPr="000E62B7" w14:paraId="779ECD3D" w14:textId="77777777" w:rsidTr="00894EF0">
        <w:trPr>
          <w:trHeight w:val="432"/>
          <w:tblHeader/>
        </w:trPr>
        <w:tc>
          <w:tcPr>
            <w:tcW w:w="10188" w:type="dxa"/>
            <w:gridSpan w:val="2"/>
            <w:tcBorders>
              <w:bottom w:val="single" w:sz="4" w:space="0" w:color="auto"/>
            </w:tcBorders>
            <w:shd w:val="clear" w:color="auto" w:fill="CCCCCC"/>
          </w:tcPr>
          <w:p w14:paraId="44FEA222"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025CE366" w14:textId="77777777" w:rsidTr="00894EF0">
        <w:trPr>
          <w:trHeight w:val="432"/>
          <w:tblHeader/>
        </w:trPr>
        <w:tc>
          <w:tcPr>
            <w:tcW w:w="648" w:type="dxa"/>
            <w:shd w:val="clear" w:color="auto" w:fill="E0E0E0"/>
          </w:tcPr>
          <w:p w14:paraId="223483AA" w14:textId="77777777" w:rsidR="009C4894" w:rsidRDefault="009C4894" w:rsidP="00894EF0">
            <w:pPr>
              <w:pStyle w:val="TableTextBold"/>
            </w:pPr>
            <w:r>
              <w:t>#</w:t>
            </w:r>
          </w:p>
        </w:tc>
        <w:tc>
          <w:tcPr>
            <w:tcW w:w="9540" w:type="dxa"/>
            <w:shd w:val="clear" w:color="auto" w:fill="E0E0E0"/>
          </w:tcPr>
          <w:p w14:paraId="53ABD6D1" w14:textId="77777777" w:rsidR="009C4894" w:rsidRDefault="009C4894" w:rsidP="00894EF0">
            <w:pPr>
              <w:pStyle w:val="TableTextBold"/>
            </w:pPr>
            <w:r>
              <w:t>Description / Explanation of Lesson Learned</w:t>
            </w:r>
          </w:p>
        </w:tc>
      </w:tr>
      <w:tr w:rsidR="009C4894" w:rsidRPr="000E62B7" w14:paraId="3CD46232" w14:textId="77777777" w:rsidTr="00894EF0">
        <w:trPr>
          <w:trHeight w:val="432"/>
        </w:trPr>
        <w:tc>
          <w:tcPr>
            <w:tcW w:w="648" w:type="dxa"/>
            <w:shd w:val="clear" w:color="auto" w:fill="D9D9D9"/>
          </w:tcPr>
          <w:p w14:paraId="408C80DE" w14:textId="77777777" w:rsidR="009C4894" w:rsidRDefault="009C4894" w:rsidP="00894EF0">
            <w:r>
              <w:t>1</w:t>
            </w:r>
          </w:p>
        </w:tc>
        <w:tc>
          <w:tcPr>
            <w:tcW w:w="9540" w:type="dxa"/>
            <w:shd w:val="clear" w:color="auto" w:fill="auto"/>
          </w:tcPr>
          <w:p w14:paraId="6938A30F" w14:textId="298F5036" w:rsidR="009C4894" w:rsidRDefault="004A3948" w:rsidP="00894EF0">
            <w:r>
              <w:t>Prepare for any risk, no matter how unlikely: During project development, a quarantine within the city was announced. The team had not predicted for an event such as this to occur, and as a result, did not fully realize the impact it would have on the development of the application, and with communication between team members. This resulted in disorganization when remotely discussing progress, updates, or issues with the overall development of the product</w:t>
            </w:r>
          </w:p>
        </w:tc>
      </w:tr>
      <w:tr w:rsidR="009C4894" w:rsidRPr="000E62B7" w14:paraId="1E497D82" w14:textId="77777777" w:rsidTr="00894EF0">
        <w:trPr>
          <w:trHeight w:val="432"/>
        </w:trPr>
        <w:tc>
          <w:tcPr>
            <w:tcW w:w="648" w:type="dxa"/>
            <w:tcBorders>
              <w:bottom w:val="single" w:sz="4" w:space="0" w:color="auto"/>
            </w:tcBorders>
            <w:shd w:val="clear" w:color="auto" w:fill="D9D9D9"/>
          </w:tcPr>
          <w:p w14:paraId="3AC7F9A5" w14:textId="77777777" w:rsidR="009C4894" w:rsidRDefault="009C4894" w:rsidP="00894EF0">
            <w:r>
              <w:t>2</w:t>
            </w:r>
          </w:p>
        </w:tc>
        <w:tc>
          <w:tcPr>
            <w:tcW w:w="9540" w:type="dxa"/>
            <w:tcBorders>
              <w:bottom w:val="single" w:sz="4" w:space="0" w:color="auto"/>
            </w:tcBorders>
            <w:shd w:val="clear" w:color="auto" w:fill="auto"/>
          </w:tcPr>
          <w:p w14:paraId="24C114D9" w14:textId="01B1D3EA" w:rsidR="009C4894" w:rsidRDefault="004A3948" w:rsidP="00894EF0">
            <w:r>
              <w:t xml:space="preserve">Plan for difficulties in IDE setups first: many of the technical issues related to the development of the project were related to the setup of the local Development Environments each team member used to </w:t>
            </w:r>
            <w:r>
              <w:lastRenderedPageBreak/>
              <w:t xml:space="preserve">program the application. This resulted in multiple situations were progress was slowed due to the timing of these issues.  </w:t>
            </w:r>
          </w:p>
        </w:tc>
      </w:tr>
      <w:tr w:rsidR="009C4894" w:rsidRPr="000E62B7" w14:paraId="349C6463" w14:textId="77777777" w:rsidTr="00894EF0">
        <w:trPr>
          <w:trHeight w:val="432"/>
        </w:trPr>
        <w:tc>
          <w:tcPr>
            <w:tcW w:w="648" w:type="dxa"/>
            <w:tcBorders>
              <w:bottom w:val="single" w:sz="4" w:space="0" w:color="auto"/>
            </w:tcBorders>
            <w:shd w:val="clear" w:color="auto" w:fill="D9D9D9"/>
          </w:tcPr>
          <w:p w14:paraId="0460B24E" w14:textId="77777777" w:rsidR="009C4894" w:rsidRDefault="009C4894" w:rsidP="00894EF0">
            <w:r>
              <w:lastRenderedPageBreak/>
              <w:t>3</w:t>
            </w:r>
          </w:p>
        </w:tc>
        <w:tc>
          <w:tcPr>
            <w:tcW w:w="9540" w:type="dxa"/>
            <w:tcBorders>
              <w:bottom w:val="single" w:sz="4" w:space="0" w:color="auto"/>
            </w:tcBorders>
            <w:shd w:val="clear" w:color="auto" w:fill="auto"/>
          </w:tcPr>
          <w:p w14:paraId="0CA51828" w14:textId="2FAC36DA" w:rsidR="009C4894" w:rsidRDefault="004A3948" w:rsidP="00894EF0">
            <w:r>
              <w:t>Timing: the combination of additional educational practices and the unexpected lockdown had cut into development times. This meant the development schedule had to be changes under some occasions to both meet milestones and satisfy other requirements that each team member</w:t>
            </w:r>
            <w:r w:rsidR="006605DD">
              <w:t xml:space="preserve"> had to achieve</w:t>
            </w:r>
          </w:p>
        </w:tc>
      </w:tr>
    </w:tbl>
    <w:p w14:paraId="6EC40A18"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14:paraId="10575E96" w14:textId="77777777" w:rsidTr="007037C6">
        <w:trPr>
          <w:trHeight w:val="432"/>
          <w:tblHeader/>
        </w:trPr>
        <w:tc>
          <w:tcPr>
            <w:tcW w:w="10188" w:type="dxa"/>
            <w:gridSpan w:val="2"/>
            <w:tcBorders>
              <w:bottom w:val="single" w:sz="4" w:space="0" w:color="auto"/>
            </w:tcBorders>
            <w:shd w:val="clear" w:color="auto" w:fill="B3B3B3"/>
          </w:tcPr>
          <w:p w14:paraId="71C43CA4" w14:textId="77777777" w:rsidR="007028E8" w:rsidRDefault="007028E8" w:rsidP="00C839B3">
            <w:pPr>
              <w:pStyle w:val="Heading2"/>
            </w:pPr>
            <w:r w:rsidRPr="007028E8">
              <w:t>Best Practices</w:t>
            </w:r>
          </w:p>
        </w:tc>
      </w:tr>
      <w:tr w:rsidR="003A4ACB" w:rsidRPr="000E62B7" w14:paraId="25F9AA87" w14:textId="77777777" w:rsidTr="00724945">
        <w:trPr>
          <w:trHeight w:val="432"/>
          <w:tblHeader/>
        </w:trPr>
        <w:tc>
          <w:tcPr>
            <w:tcW w:w="10188" w:type="dxa"/>
            <w:gridSpan w:val="2"/>
            <w:tcBorders>
              <w:bottom w:val="single" w:sz="4" w:space="0" w:color="auto"/>
            </w:tcBorders>
            <w:shd w:val="clear" w:color="auto" w:fill="BFBFBF"/>
          </w:tcPr>
          <w:p w14:paraId="02D44F7A"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0E35A267" w14:textId="77777777" w:rsidTr="007037C6">
        <w:trPr>
          <w:trHeight w:val="432"/>
          <w:tblHeader/>
        </w:trPr>
        <w:tc>
          <w:tcPr>
            <w:tcW w:w="648" w:type="dxa"/>
            <w:shd w:val="clear" w:color="auto" w:fill="E0E0E0"/>
          </w:tcPr>
          <w:p w14:paraId="760FC127" w14:textId="77777777" w:rsidR="003A4ACB" w:rsidRDefault="003A4ACB" w:rsidP="007037C6">
            <w:pPr>
              <w:pStyle w:val="TableTextBold"/>
            </w:pPr>
            <w:r>
              <w:t>#</w:t>
            </w:r>
          </w:p>
        </w:tc>
        <w:tc>
          <w:tcPr>
            <w:tcW w:w="9540" w:type="dxa"/>
            <w:shd w:val="clear" w:color="auto" w:fill="E0E0E0"/>
          </w:tcPr>
          <w:p w14:paraId="5571EA48" w14:textId="77777777" w:rsidR="003A4ACB" w:rsidRDefault="003A4ACB" w:rsidP="007037C6">
            <w:pPr>
              <w:pStyle w:val="TableTextBold"/>
            </w:pPr>
            <w:r>
              <w:t>Description of Best Practice</w:t>
            </w:r>
          </w:p>
        </w:tc>
      </w:tr>
      <w:tr w:rsidR="003A4ACB" w:rsidRPr="000E62B7" w14:paraId="2DC6A7D9" w14:textId="77777777" w:rsidTr="00724945">
        <w:trPr>
          <w:trHeight w:val="432"/>
        </w:trPr>
        <w:tc>
          <w:tcPr>
            <w:tcW w:w="648" w:type="dxa"/>
            <w:shd w:val="clear" w:color="auto" w:fill="D9D9D9"/>
          </w:tcPr>
          <w:p w14:paraId="3AA3FF84" w14:textId="77777777" w:rsidR="003A4ACB" w:rsidRDefault="003A4ACB" w:rsidP="007037C6">
            <w:r>
              <w:t>1</w:t>
            </w:r>
          </w:p>
        </w:tc>
        <w:tc>
          <w:tcPr>
            <w:tcW w:w="9540" w:type="dxa"/>
            <w:shd w:val="clear" w:color="auto" w:fill="auto"/>
          </w:tcPr>
          <w:p w14:paraId="408E4A56" w14:textId="32F68CB5" w:rsidR="003A4ACB" w:rsidRDefault="006605DD" w:rsidP="007037C6">
            <w:r>
              <w:t>The use of GitHub as the main Version Control system greatly improved the overall organization and development between Team members. Since each member had their own set of predefined goals to complete, GitHub acted as a central merging point to combine the works of each team member into the final product. This made overall development easier since conflicts between different source code files were easily avoided.</w:t>
            </w:r>
          </w:p>
        </w:tc>
      </w:tr>
      <w:tr w:rsidR="007028E8" w:rsidRPr="000E62B7" w14:paraId="038666BD" w14:textId="77777777" w:rsidTr="00724945">
        <w:trPr>
          <w:trHeight w:val="432"/>
        </w:trPr>
        <w:tc>
          <w:tcPr>
            <w:tcW w:w="648" w:type="dxa"/>
            <w:shd w:val="clear" w:color="auto" w:fill="D9D9D9"/>
          </w:tcPr>
          <w:p w14:paraId="39220B2C" w14:textId="77777777" w:rsidR="007028E8" w:rsidRDefault="007028E8" w:rsidP="007037C6">
            <w:r>
              <w:t>2</w:t>
            </w:r>
          </w:p>
        </w:tc>
        <w:tc>
          <w:tcPr>
            <w:tcW w:w="9540" w:type="dxa"/>
            <w:shd w:val="clear" w:color="auto" w:fill="auto"/>
          </w:tcPr>
          <w:p w14:paraId="6A135A91" w14:textId="3E376FA1" w:rsidR="007028E8" w:rsidRDefault="001E2AF3" w:rsidP="007037C6">
            <w:r w:rsidRPr="001E2AF3">
              <w:t>Having clearly defined team roles and expectations for all team members. By having a clearly communicated expectations of each team member allowed us to work independently and be empowered to make decisions while still being able to have a clear unified goal. Clear communication of progress on specific tasks allow for Team members to team code when problems arose to prevent delays and ensure tasks where complete in a timely manner</w:t>
            </w:r>
          </w:p>
        </w:tc>
      </w:tr>
      <w:tr w:rsidR="003A4ACB" w:rsidRPr="000E62B7" w14:paraId="27DE735F" w14:textId="77777777" w:rsidTr="00724945">
        <w:trPr>
          <w:trHeight w:val="432"/>
        </w:trPr>
        <w:tc>
          <w:tcPr>
            <w:tcW w:w="648" w:type="dxa"/>
            <w:tcBorders>
              <w:bottom w:val="single" w:sz="4" w:space="0" w:color="auto"/>
            </w:tcBorders>
            <w:shd w:val="clear" w:color="auto" w:fill="D9D9D9"/>
          </w:tcPr>
          <w:p w14:paraId="56201004" w14:textId="77777777" w:rsidR="003A4ACB" w:rsidRDefault="007028E8" w:rsidP="007037C6">
            <w:r>
              <w:t>3</w:t>
            </w:r>
          </w:p>
        </w:tc>
        <w:tc>
          <w:tcPr>
            <w:tcW w:w="9540" w:type="dxa"/>
            <w:tcBorders>
              <w:bottom w:val="single" w:sz="4" w:space="0" w:color="auto"/>
            </w:tcBorders>
            <w:shd w:val="clear" w:color="auto" w:fill="auto"/>
          </w:tcPr>
          <w:p w14:paraId="27133B80" w14:textId="6E688B28" w:rsidR="003A4ACB" w:rsidRDefault="0035511E" w:rsidP="007037C6">
            <w:r>
              <w:t>The use of regular meetups in person before the COVID-19 pandemic ensured that each member had knowledge of their own tasks as well as the tasks of the other members, and the upcoming milestones or deadlines for tasks. These meetups also served as a way to assist any members struggling with any development or technical problems, in order to ensure that their progress would not be hampered. During the pandemic, the use of our chat application (Discord) served as an effective way to maintain constant communication between team members by information them of any progress updates or issues they experienced, and served as a valid form of voice communication for group meetups.</w:t>
            </w:r>
          </w:p>
        </w:tc>
      </w:tr>
    </w:tbl>
    <w:p w14:paraId="1BFCBD22"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14:paraId="2CA9ED8E" w14:textId="77777777" w:rsidTr="003543E3">
        <w:trPr>
          <w:trHeight w:val="432"/>
          <w:tblHeader/>
        </w:trPr>
        <w:tc>
          <w:tcPr>
            <w:tcW w:w="10188" w:type="dxa"/>
            <w:gridSpan w:val="4"/>
            <w:shd w:val="clear" w:color="auto" w:fill="B3B3B3"/>
          </w:tcPr>
          <w:p w14:paraId="49F08EFA"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2A6A978F" w14:textId="77777777" w:rsidTr="003543E3">
        <w:trPr>
          <w:trHeight w:val="233"/>
        </w:trPr>
        <w:tc>
          <w:tcPr>
            <w:tcW w:w="3348" w:type="dxa"/>
            <w:vMerge w:val="restart"/>
            <w:shd w:val="clear" w:color="auto" w:fill="E0E0E0"/>
          </w:tcPr>
          <w:p w14:paraId="0E0B272C" w14:textId="77777777"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14:paraId="5CEA7A81" w14:textId="7253D693" w:rsidR="003A4ACB" w:rsidRPr="0094756C" w:rsidRDefault="006605DD" w:rsidP="007037C6">
            <w:r>
              <w:t xml:space="preserve">                </w:t>
            </w:r>
            <w:r w:rsidR="00B06DAE">
              <w:t xml:space="preserve">                                                                                     </w:t>
            </w:r>
            <w:r>
              <w:t>2020-04-06</w:t>
            </w:r>
            <w:r w:rsidR="00B06DAE" w:rsidRPr="00156198">
              <w:t xml:space="preserve">  </w:t>
            </w:r>
          </w:p>
        </w:tc>
      </w:tr>
      <w:tr w:rsidR="003A4ACB" w:rsidRPr="000E62B7" w14:paraId="5115ECF5" w14:textId="77777777" w:rsidTr="003543E3">
        <w:trPr>
          <w:trHeight w:val="232"/>
        </w:trPr>
        <w:tc>
          <w:tcPr>
            <w:tcW w:w="3348" w:type="dxa"/>
            <w:vMerge/>
            <w:shd w:val="clear" w:color="auto" w:fill="E0E0E0"/>
          </w:tcPr>
          <w:p w14:paraId="5645039E" w14:textId="77777777" w:rsidR="003A4ACB" w:rsidRPr="00DC1FF5" w:rsidRDefault="003A4ACB" w:rsidP="007037C6">
            <w:pPr>
              <w:rPr>
                <w:b/>
              </w:rPr>
            </w:pPr>
          </w:p>
        </w:tc>
        <w:tc>
          <w:tcPr>
            <w:tcW w:w="6840" w:type="dxa"/>
            <w:gridSpan w:val="3"/>
            <w:shd w:val="clear" w:color="auto" w:fill="auto"/>
          </w:tcPr>
          <w:p w14:paraId="30A8A6DB" w14:textId="77777777"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(date)</w:t>
            </w:r>
          </w:p>
        </w:tc>
      </w:tr>
      <w:tr w:rsidR="003543E3" w:rsidRPr="000E62B7" w14:paraId="4A08C8EF" w14:textId="77777777" w:rsidTr="003543E3">
        <w:trPr>
          <w:trHeight w:val="232"/>
        </w:trPr>
        <w:tc>
          <w:tcPr>
            <w:tcW w:w="3348" w:type="dxa"/>
            <w:shd w:val="clear" w:color="auto" w:fill="E0E0E0"/>
          </w:tcPr>
          <w:p w14:paraId="51306532" w14:textId="77777777" w:rsidR="003543E3" w:rsidRPr="00DC1FF5" w:rsidRDefault="003543E3" w:rsidP="007037C6">
            <w:pPr>
              <w:rPr>
                <w:b/>
              </w:rPr>
            </w:pPr>
          </w:p>
        </w:tc>
        <w:tc>
          <w:tcPr>
            <w:tcW w:w="6840" w:type="dxa"/>
            <w:gridSpan w:val="3"/>
            <w:shd w:val="clear" w:color="auto" w:fill="auto"/>
          </w:tcPr>
          <w:p w14:paraId="48A7021C" w14:textId="09B5FEE6" w:rsidR="003543E3" w:rsidRPr="00D674AA" w:rsidRDefault="006605DD" w:rsidP="007037C6">
            <w:pPr>
              <w:rPr>
                <w:sz w:val="16"/>
                <w:szCs w:val="16"/>
              </w:rPr>
            </w:pPr>
            <w:r>
              <w:rPr>
                <w:sz w:val="16"/>
                <w:szCs w:val="16"/>
              </w:rPr>
              <w:t xml:space="preserve">Andrew Cobb                         </w:t>
            </w:r>
            <w:r w:rsidR="0035511E">
              <w:rPr>
                <w:sz w:val="16"/>
                <w:szCs w:val="16"/>
              </w:rPr>
              <w:t xml:space="preserve">    </w:t>
            </w:r>
            <w:r>
              <w:rPr>
                <w:sz w:val="16"/>
                <w:szCs w:val="16"/>
              </w:rPr>
              <w:t xml:space="preserve">  </w:t>
            </w:r>
            <w:r w:rsidR="0035511E">
              <w:rPr>
                <w:sz w:val="16"/>
                <w:szCs w:val="16"/>
              </w:rPr>
              <w:t>Andrew.Cobb@georgebrown.ca</w:t>
            </w:r>
            <w:r>
              <w:rPr>
                <w:sz w:val="16"/>
                <w:szCs w:val="16"/>
              </w:rPr>
              <w:t xml:space="preserve">     </w:t>
            </w:r>
            <w:r w:rsidR="0035511E">
              <w:rPr>
                <w:sz w:val="16"/>
                <w:szCs w:val="16"/>
              </w:rPr>
              <w:t xml:space="preserve"> </w:t>
            </w:r>
            <w:r>
              <w:rPr>
                <w:sz w:val="16"/>
                <w:szCs w:val="16"/>
              </w:rPr>
              <w:t xml:space="preserve">                    2020-04-0</w:t>
            </w:r>
            <w:r w:rsidR="0035511E">
              <w:rPr>
                <w:sz w:val="16"/>
                <w:szCs w:val="16"/>
              </w:rPr>
              <w:t>8</w:t>
            </w:r>
          </w:p>
        </w:tc>
      </w:tr>
      <w:tr w:rsidR="003543E3" w:rsidRPr="000E62B7" w14:paraId="7C24A990" w14:textId="77777777" w:rsidTr="003543E3">
        <w:trPr>
          <w:trHeight w:val="232"/>
        </w:trPr>
        <w:tc>
          <w:tcPr>
            <w:tcW w:w="3348" w:type="dxa"/>
            <w:shd w:val="clear" w:color="auto" w:fill="E0E0E0"/>
          </w:tcPr>
          <w:p w14:paraId="4E114DB8" w14:textId="6AF77E43" w:rsidR="003543E3" w:rsidRPr="00DC1FF5" w:rsidRDefault="003543E3" w:rsidP="007037C6">
            <w:pPr>
              <w:rPr>
                <w:b/>
              </w:rPr>
            </w:pPr>
          </w:p>
        </w:tc>
        <w:tc>
          <w:tcPr>
            <w:tcW w:w="6840" w:type="dxa"/>
            <w:gridSpan w:val="3"/>
            <w:shd w:val="clear" w:color="auto" w:fill="auto"/>
          </w:tcPr>
          <w:p w14:paraId="08DF5DF8" w14:textId="77A16CBC" w:rsidR="003543E3" w:rsidRPr="00D674AA" w:rsidRDefault="006605DD" w:rsidP="007037C6">
            <w:pPr>
              <w:rPr>
                <w:sz w:val="16"/>
                <w:szCs w:val="16"/>
              </w:rPr>
            </w:pPr>
            <w:r>
              <w:rPr>
                <w:sz w:val="16"/>
                <w:szCs w:val="16"/>
              </w:rPr>
              <w:t xml:space="preserve">Giuseppe Ragusa                     </w:t>
            </w:r>
            <w:hyperlink r:id="rId8" w:history="1">
              <w:r w:rsidRPr="00B23FF3">
                <w:rPr>
                  <w:rStyle w:val="Hyperlink"/>
                  <w:sz w:val="16"/>
                  <w:szCs w:val="16"/>
                </w:rPr>
                <w:t>Giuseppe.Ragusa@georgebrown.ca</w:t>
              </w:r>
            </w:hyperlink>
            <w:r>
              <w:rPr>
                <w:sz w:val="16"/>
                <w:szCs w:val="16"/>
              </w:rPr>
              <w:t xml:space="preserve">                      2020-04-0</w:t>
            </w:r>
            <w:r w:rsidR="0035511E">
              <w:rPr>
                <w:sz w:val="16"/>
                <w:szCs w:val="16"/>
              </w:rPr>
              <w:t>8</w:t>
            </w:r>
          </w:p>
        </w:tc>
      </w:tr>
      <w:tr w:rsidR="006605DD" w:rsidRPr="000E62B7" w14:paraId="0424A7E5" w14:textId="77777777" w:rsidTr="003543E3">
        <w:trPr>
          <w:trHeight w:val="232"/>
        </w:trPr>
        <w:tc>
          <w:tcPr>
            <w:tcW w:w="3348" w:type="dxa"/>
            <w:shd w:val="clear" w:color="auto" w:fill="E0E0E0"/>
          </w:tcPr>
          <w:p w14:paraId="7557598C" w14:textId="77777777" w:rsidR="006605DD" w:rsidRPr="00DC1FF5" w:rsidRDefault="006605DD" w:rsidP="007037C6">
            <w:pPr>
              <w:rPr>
                <w:b/>
              </w:rPr>
            </w:pPr>
          </w:p>
        </w:tc>
        <w:tc>
          <w:tcPr>
            <w:tcW w:w="6840" w:type="dxa"/>
            <w:gridSpan w:val="3"/>
            <w:shd w:val="clear" w:color="auto" w:fill="auto"/>
          </w:tcPr>
          <w:p w14:paraId="33133D55" w14:textId="417BE640" w:rsidR="006605DD" w:rsidRDefault="006605DD" w:rsidP="007037C6">
            <w:pPr>
              <w:rPr>
                <w:sz w:val="16"/>
                <w:szCs w:val="16"/>
              </w:rPr>
            </w:pPr>
            <w:r>
              <w:rPr>
                <w:sz w:val="16"/>
                <w:szCs w:val="16"/>
              </w:rPr>
              <w:t xml:space="preserve">Arsalan Farooqui                   </w:t>
            </w:r>
            <w:r w:rsidR="0035511E">
              <w:rPr>
                <w:sz w:val="16"/>
                <w:szCs w:val="16"/>
              </w:rPr>
              <w:t xml:space="preserve">    Arsalan.Farooqui2@georgebrown.ca</w:t>
            </w:r>
            <w:r>
              <w:rPr>
                <w:sz w:val="16"/>
                <w:szCs w:val="16"/>
              </w:rPr>
              <w:t xml:space="preserve">                     2020-04-0</w:t>
            </w:r>
            <w:r w:rsidR="0035511E">
              <w:rPr>
                <w:sz w:val="16"/>
                <w:szCs w:val="16"/>
              </w:rPr>
              <w:t>8</w:t>
            </w:r>
          </w:p>
        </w:tc>
      </w:tr>
      <w:tr w:rsidR="006605DD" w:rsidRPr="000E62B7" w14:paraId="0CE27293" w14:textId="77777777" w:rsidTr="003543E3">
        <w:trPr>
          <w:trHeight w:val="232"/>
        </w:trPr>
        <w:tc>
          <w:tcPr>
            <w:tcW w:w="3348" w:type="dxa"/>
            <w:shd w:val="clear" w:color="auto" w:fill="E0E0E0"/>
          </w:tcPr>
          <w:p w14:paraId="50905184" w14:textId="77777777" w:rsidR="006605DD" w:rsidRPr="00DC1FF5" w:rsidRDefault="006605DD" w:rsidP="007037C6">
            <w:pPr>
              <w:rPr>
                <w:b/>
              </w:rPr>
            </w:pPr>
          </w:p>
        </w:tc>
        <w:tc>
          <w:tcPr>
            <w:tcW w:w="6840" w:type="dxa"/>
            <w:gridSpan w:val="3"/>
            <w:shd w:val="clear" w:color="auto" w:fill="auto"/>
          </w:tcPr>
          <w:p w14:paraId="4B9421D3" w14:textId="449A00F3" w:rsidR="006605DD" w:rsidRDefault="006605DD" w:rsidP="007037C6">
            <w:pPr>
              <w:rPr>
                <w:sz w:val="16"/>
                <w:szCs w:val="16"/>
              </w:rPr>
            </w:pPr>
            <w:r>
              <w:rPr>
                <w:sz w:val="16"/>
                <w:szCs w:val="16"/>
              </w:rPr>
              <w:t xml:space="preserve">Nga Le                                          </w:t>
            </w:r>
            <w:r w:rsidR="0035511E">
              <w:rPr>
                <w:sz w:val="16"/>
                <w:szCs w:val="16"/>
              </w:rPr>
              <w:t xml:space="preserve">     N</w:t>
            </w:r>
            <w:r w:rsidR="0035511E" w:rsidRPr="0035511E">
              <w:rPr>
                <w:sz w:val="16"/>
                <w:szCs w:val="16"/>
              </w:rPr>
              <w:t>ga.le@georgebrown.ca</w:t>
            </w:r>
            <w:r>
              <w:rPr>
                <w:sz w:val="16"/>
                <w:szCs w:val="16"/>
              </w:rPr>
              <w:t xml:space="preserve">                                2020-04-0</w:t>
            </w:r>
            <w:r w:rsidR="0035511E">
              <w:rPr>
                <w:sz w:val="16"/>
                <w:szCs w:val="16"/>
              </w:rPr>
              <w:t>8</w:t>
            </w:r>
          </w:p>
        </w:tc>
      </w:tr>
      <w:tr w:rsidR="0076458B" w:rsidRPr="007D47C8" w14:paraId="3983AB49" w14:textId="77777777" w:rsidTr="003543E3">
        <w:trPr>
          <w:gridAfter w:val="1"/>
          <w:wAfter w:w="135" w:type="dxa"/>
          <w:trHeight w:val="422"/>
          <w:tblHeader/>
        </w:trPr>
        <w:tc>
          <w:tcPr>
            <w:tcW w:w="10053" w:type="dxa"/>
            <w:gridSpan w:val="3"/>
            <w:shd w:val="clear" w:color="auto" w:fill="BFBFBF"/>
          </w:tcPr>
          <w:p w14:paraId="2589FB8A" w14:textId="77777777" w:rsidR="009467D8" w:rsidRPr="000C2AF3" w:rsidRDefault="0076458B" w:rsidP="003543E3">
            <w:pPr>
              <w:pStyle w:val="Heading2"/>
            </w:pPr>
            <w:r>
              <w:t>Handover Approvals</w:t>
            </w:r>
          </w:p>
        </w:tc>
      </w:tr>
      <w:tr w:rsidR="00EB63E4" w:rsidRPr="007D47C8" w14:paraId="6A33846F" w14:textId="77777777" w:rsidTr="003543E3">
        <w:trPr>
          <w:gridAfter w:val="1"/>
          <w:wAfter w:w="135" w:type="dxa"/>
          <w:trHeight w:val="422"/>
          <w:tblHeader/>
        </w:trPr>
        <w:tc>
          <w:tcPr>
            <w:tcW w:w="10053" w:type="dxa"/>
            <w:gridSpan w:val="3"/>
            <w:shd w:val="clear" w:color="auto" w:fill="BFBFBF"/>
          </w:tcPr>
          <w:p w14:paraId="0B4ED44F" w14:textId="77777777" w:rsidR="007A2FC2" w:rsidRPr="0095064F" w:rsidRDefault="007A2FC2" w:rsidP="007037C6"/>
        </w:tc>
      </w:tr>
      <w:tr w:rsidR="00EB63E4" w:rsidRPr="0094756C" w14:paraId="4E98701E" w14:textId="77777777" w:rsidTr="003543E3">
        <w:trPr>
          <w:gridAfter w:val="1"/>
          <w:wAfter w:w="135" w:type="dxa"/>
          <w:trHeight w:val="422"/>
        </w:trPr>
        <w:tc>
          <w:tcPr>
            <w:tcW w:w="3406" w:type="dxa"/>
            <w:gridSpan w:val="2"/>
            <w:vMerge w:val="restart"/>
            <w:shd w:val="clear" w:color="auto" w:fill="E0E0E0"/>
          </w:tcPr>
          <w:p w14:paraId="556C76D5" w14:textId="77777777" w:rsidR="00EB63E4" w:rsidRPr="008745FF" w:rsidRDefault="00223744" w:rsidP="007037C6">
            <w:pPr>
              <w:rPr>
                <w:b/>
              </w:rPr>
            </w:pPr>
            <w:r>
              <w:rPr>
                <w:b/>
              </w:rPr>
              <w:t>Stakeholder/Industry partner Name and Title</w:t>
            </w:r>
          </w:p>
        </w:tc>
        <w:tc>
          <w:tcPr>
            <w:tcW w:w="6647" w:type="dxa"/>
            <w:vAlign w:val="bottom"/>
          </w:tcPr>
          <w:p w14:paraId="3D17A16C" w14:textId="77777777" w:rsidR="00B06DAE" w:rsidRPr="0094756C" w:rsidRDefault="00B06DAE" w:rsidP="007037C6">
            <w:r>
              <w:t xml:space="preserve">                                                                                  </w:t>
            </w:r>
            <w:r w:rsidRPr="00156198">
              <w:t xml:space="preserve">&lt;&lt; YYYY-MM-DD &gt;&gt;  </w:t>
            </w:r>
          </w:p>
        </w:tc>
      </w:tr>
      <w:tr w:rsidR="00EB63E4" w:rsidRPr="0094756C" w14:paraId="2737E690" w14:textId="77777777" w:rsidTr="003543E3">
        <w:trPr>
          <w:gridAfter w:val="1"/>
          <w:wAfter w:w="135" w:type="dxa"/>
          <w:trHeight w:val="224"/>
        </w:trPr>
        <w:tc>
          <w:tcPr>
            <w:tcW w:w="3406" w:type="dxa"/>
            <w:gridSpan w:val="2"/>
            <w:vMerge/>
            <w:tcBorders>
              <w:bottom w:val="single" w:sz="4" w:space="0" w:color="auto"/>
            </w:tcBorders>
            <w:shd w:val="clear" w:color="auto" w:fill="E0E0E0"/>
          </w:tcPr>
          <w:p w14:paraId="49121E77" w14:textId="77777777" w:rsidR="00EB63E4" w:rsidRDefault="00EB63E4" w:rsidP="007037C6"/>
        </w:tc>
        <w:tc>
          <w:tcPr>
            <w:tcW w:w="6647" w:type="dxa"/>
            <w:tcBorders>
              <w:bottom w:val="single" w:sz="4" w:space="0" w:color="auto"/>
            </w:tcBorders>
          </w:tcPr>
          <w:p w14:paraId="5727A6D4" w14:textId="14CA1BF7" w:rsidR="00EB63E4" w:rsidRPr="00D674AA" w:rsidRDefault="0035511E" w:rsidP="007037C6">
            <w:pPr>
              <w:rPr>
                <w:sz w:val="16"/>
                <w:szCs w:val="16"/>
              </w:rPr>
            </w:pPr>
            <w:r w:rsidRPr="0035511E">
              <w:rPr>
                <w:sz w:val="16"/>
                <w:szCs w:val="16"/>
              </w:rPr>
              <w:t xml:space="preserve">Arsalan.Farooqui2@georgebrown.ca                     </w:t>
            </w:r>
            <w:r w:rsidR="00EB63E4" w:rsidRPr="00D674AA">
              <w:rPr>
                <w:sz w:val="16"/>
                <w:szCs w:val="16"/>
              </w:rPr>
              <w:tab/>
              <w:t xml:space="preserve">                 </w:t>
            </w:r>
            <w:r w:rsidR="008745FF" w:rsidRPr="00D674AA">
              <w:rPr>
                <w:sz w:val="16"/>
                <w:szCs w:val="16"/>
              </w:rPr>
              <w:t xml:space="preserve">          </w:t>
            </w:r>
            <w:r w:rsidR="00223744">
              <w:rPr>
                <w:sz w:val="16"/>
                <w:szCs w:val="16"/>
              </w:rPr>
              <w:t xml:space="preserve">                </w:t>
            </w:r>
            <w:r w:rsidR="008745FF" w:rsidRPr="00D674AA">
              <w:rPr>
                <w:sz w:val="16"/>
                <w:szCs w:val="16"/>
              </w:rPr>
              <w:t xml:space="preserve"> </w:t>
            </w:r>
            <w:r>
              <w:rPr>
                <w:sz w:val="16"/>
                <w:szCs w:val="16"/>
              </w:rPr>
              <w:t xml:space="preserve"> 2020-04-08</w:t>
            </w:r>
          </w:p>
        </w:tc>
      </w:tr>
      <w:tr w:rsidR="0095064F" w:rsidRPr="0094756C" w14:paraId="39E57502" w14:textId="77777777" w:rsidTr="003543E3">
        <w:trPr>
          <w:gridAfter w:val="1"/>
          <w:wAfter w:w="135" w:type="dxa"/>
          <w:trHeight w:val="224"/>
        </w:trPr>
        <w:tc>
          <w:tcPr>
            <w:tcW w:w="10053" w:type="dxa"/>
            <w:gridSpan w:val="3"/>
            <w:shd w:val="clear" w:color="auto" w:fill="auto"/>
          </w:tcPr>
          <w:p w14:paraId="2694EA18" w14:textId="0046064D" w:rsidR="00724945" w:rsidRPr="0094756C" w:rsidRDefault="0095064F" w:rsidP="00112180">
            <w:r w:rsidRPr="008745FF">
              <w:rPr>
                <w:b/>
              </w:rPr>
              <w:t>Comments</w:t>
            </w:r>
            <w:r>
              <w:t xml:space="preserve">: </w:t>
            </w:r>
            <w:r w:rsidR="0035511E">
              <w:t xml:space="preserve">(The project Manager, Arsalan Farooqui, is a representative of the George Brown College Dragon Boat Team, and has assisted and overseen the development of the project. His signatures serves as approval for the team at the current moment, as current communication with the </w:t>
            </w:r>
            <w:r w:rsidR="00FD586F">
              <w:t>Dragon Boat Team has been cut off due to the COVID-19 pandemic</w:t>
            </w:r>
            <w:r w:rsidR="006605DD">
              <w:t>)</w:t>
            </w:r>
          </w:p>
        </w:tc>
      </w:tr>
    </w:tbl>
    <w:p w14:paraId="32C6A2D9" w14:textId="77777777"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14:paraId="145F1B9D" w14:textId="77777777" w:rsidTr="009467D8">
        <w:trPr>
          <w:trHeight w:val="232"/>
        </w:trPr>
        <w:tc>
          <w:tcPr>
            <w:tcW w:w="10188" w:type="dxa"/>
            <w:gridSpan w:val="2"/>
            <w:shd w:val="clear" w:color="auto" w:fill="B3B3B3"/>
          </w:tcPr>
          <w:p w14:paraId="09621F80" w14:textId="77777777" w:rsidR="00923F71" w:rsidRPr="00DC1FF5" w:rsidRDefault="009572D6" w:rsidP="00C839B3">
            <w:pPr>
              <w:pStyle w:val="Heading2"/>
            </w:pPr>
            <w:r>
              <w:t xml:space="preserve">Project Closure </w:t>
            </w:r>
            <w:r w:rsidR="00923F71" w:rsidRPr="00DC1FF5">
              <w:t>Approval</w:t>
            </w:r>
          </w:p>
        </w:tc>
      </w:tr>
      <w:tr w:rsidR="00923F71" w:rsidRPr="000E62B7" w14:paraId="26B71B24" w14:textId="77777777" w:rsidTr="009467D8">
        <w:trPr>
          <w:trHeight w:val="232"/>
        </w:trPr>
        <w:tc>
          <w:tcPr>
            <w:tcW w:w="3348" w:type="dxa"/>
            <w:vMerge w:val="restart"/>
            <w:shd w:val="clear" w:color="auto" w:fill="E0E0E0"/>
          </w:tcPr>
          <w:p w14:paraId="1FB30CA9"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14:paraId="32F972D5" w14:textId="77777777" w:rsidR="00923F71" w:rsidRPr="0094756C" w:rsidRDefault="00B06DAE" w:rsidP="007037C6">
            <w:r>
              <w:t xml:space="preserve">                                                                                     </w:t>
            </w:r>
            <w:r w:rsidRPr="00156198">
              <w:t xml:space="preserve">&lt;&lt; YYYY-MM-DD &gt;&gt;  </w:t>
            </w:r>
          </w:p>
        </w:tc>
      </w:tr>
      <w:tr w:rsidR="00923F71" w:rsidRPr="000E62B7" w14:paraId="4BE8F15A" w14:textId="77777777" w:rsidTr="009467D8">
        <w:trPr>
          <w:trHeight w:val="232"/>
        </w:trPr>
        <w:tc>
          <w:tcPr>
            <w:tcW w:w="3348" w:type="dxa"/>
            <w:vMerge/>
            <w:shd w:val="clear" w:color="auto" w:fill="E0E0E0"/>
          </w:tcPr>
          <w:p w14:paraId="5998EBAC" w14:textId="77777777" w:rsidR="00923F71" w:rsidRDefault="00923F71" w:rsidP="007037C6"/>
        </w:tc>
        <w:tc>
          <w:tcPr>
            <w:tcW w:w="6840" w:type="dxa"/>
            <w:shd w:val="clear" w:color="auto" w:fill="auto"/>
          </w:tcPr>
          <w:p w14:paraId="5A961D25" w14:textId="62C0A038" w:rsidR="00923F71" w:rsidRPr="00D674AA" w:rsidRDefault="00FD586F" w:rsidP="007037C6">
            <w:pPr>
              <w:rPr>
                <w:sz w:val="16"/>
                <w:szCs w:val="16"/>
              </w:rPr>
            </w:pPr>
            <w:r w:rsidRPr="00FD586F">
              <w:rPr>
                <w:sz w:val="16"/>
                <w:szCs w:val="16"/>
              </w:rPr>
              <w:t xml:space="preserve">Arsalan.Farooqui2@georgebrown.ca                     </w:t>
            </w:r>
            <w:r w:rsidRPr="00FD586F">
              <w:rPr>
                <w:sz w:val="16"/>
                <w:szCs w:val="16"/>
              </w:rPr>
              <w:tab/>
              <w:t xml:space="preserve">                                             2020-04-08</w:t>
            </w:r>
          </w:p>
        </w:tc>
      </w:tr>
    </w:tbl>
    <w:p w14:paraId="38E7939C" w14:textId="77777777" w:rsidR="00FC25B7" w:rsidRPr="00730933" w:rsidRDefault="00FC25B7" w:rsidP="00112180"/>
    <w:sectPr w:rsidR="00FC25B7" w:rsidRPr="00730933" w:rsidSect="00C51A40">
      <w:headerReference w:type="even" r:id="rId9"/>
      <w:headerReference w:type="default" r:id="rId10"/>
      <w:footerReference w:type="even" r:id="rId11"/>
      <w:footerReference w:type="default" r:id="rId12"/>
      <w:headerReference w:type="first" r:id="rId13"/>
      <w:footerReference w:type="first" r:id="rId14"/>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68B2C" w14:textId="77777777" w:rsidR="003F613F" w:rsidRDefault="003F613F" w:rsidP="00156198">
      <w:r>
        <w:separator/>
      </w:r>
    </w:p>
    <w:p w14:paraId="3455E36A" w14:textId="77777777" w:rsidR="003F613F" w:rsidRDefault="003F613F" w:rsidP="00156198"/>
    <w:p w14:paraId="5E021779" w14:textId="77777777" w:rsidR="003F613F" w:rsidRDefault="003F613F" w:rsidP="00156198"/>
    <w:p w14:paraId="114B5F1E" w14:textId="77777777" w:rsidR="003F613F" w:rsidRDefault="003F613F" w:rsidP="00156198"/>
    <w:p w14:paraId="138CB36E" w14:textId="77777777" w:rsidR="003F613F" w:rsidRDefault="003F613F" w:rsidP="00156198"/>
    <w:p w14:paraId="17CC38E9" w14:textId="77777777" w:rsidR="003F613F" w:rsidRDefault="003F613F" w:rsidP="00156198"/>
    <w:p w14:paraId="10B01418" w14:textId="77777777" w:rsidR="003F613F" w:rsidRDefault="003F613F" w:rsidP="00156198"/>
    <w:p w14:paraId="4DFFA134" w14:textId="77777777" w:rsidR="003F613F" w:rsidRDefault="003F613F" w:rsidP="00156198"/>
    <w:p w14:paraId="62D8227A" w14:textId="77777777" w:rsidR="003F613F" w:rsidRDefault="003F613F" w:rsidP="00156198"/>
  </w:endnote>
  <w:endnote w:type="continuationSeparator" w:id="0">
    <w:p w14:paraId="22B33A9B" w14:textId="77777777" w:rsidR="003F613F" w:rsidRDefault="003F613F" w:rsidP="00156198">
      <w:r>
        <w:continuationSeparator/>
      </w:r>
    </w:p>
    <w:p w14:paraId="50DC1E48" w14:textId="77777777" w:rsidR="003F613F" w:rsidRDefault="003F613F" w:rsidP="00156198"/>
    <w:p w14:paraId="27827F0F" w14:textId="77777777" w:rsidR="003F613F" w:rsidRDefault="003F613F" w:rsidP="00156198"/>
    <w:p w14:paraId="54512030" w14:textId="77777777" w:rsidR="003F613F" w:rsidRDefault="003F613F" w:rsidP="00156198"/>
    <w:p w14:paraId="474CC50D" w14:textId="77777777" w:rsidR="003F613F" w:rsidRDefault="003F613F" w:rsidP="00156198"/>
    <w:p w14:paraId="673067FA" w14:textId="77777777" w:rsidR="003F613F" w:rsidRDefault="003F613F" w:rsidP="00156198"/>
    <w:p w14:paraId="4711BD02" w14:textId="77777777" w:rsidR="003F613F" w:rsidRDefault="003F613F" w:rsidP="00156198"/>
    <w:p w14:paraId="0E8CD1BE" w14:textId="77777777" w:rsidR="003F613F" w:rsidRDefault="003F613F" w:rsidP="00156198"/>
    <w:p w14:paraId="4B571B99" w14:textId="77777777" w:rsidR="003F613F" w:rsidRDefault="003F613F"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5B69"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71A842B" w14:textId="77777777" w:rsidR="00A776E3" w:rsidRDefault="00A776E3" w:rsidP="00156198">
    <w:pPr>
      <w:pStyle w:val="Footer"/>
    </w:pPr>
  </w:p>
  <w:p w14:paraId="6F4D21DC" w14:textId="77777777" w:rsidR="00A776E3" w:rsidRDefault="00A776E3" w:rsidP="00156198"/>
  <w:p w14:paraId="7D18F69F" w14:textId="77777777" w:rsidR="00A776E3" w:rsidRDefault="00A776E3" w:rsidP="00156198"/>
  <w:p w14:paraId="41BA1BC9" w14:textId="77777777" w:rsidR="00A776E3" w:rsidRDefault="00A776E3" w:rsidP="00156198"/>
  <w:p w14:paraId="1BC8C8C3" w14:textId="77777777" w:rsidR="00A776E3" w:rsidRDefault="00A776E3" w:rsidP="00156198"/>
  <w:p w14:paraId="00CA930C" w14:textId="77777777" w:rsidR="00A776E3" w:rsidRDefault="00A776E3" w:rsidP="00156198"/>
  <w:p w14:paraId="7677DB4B" w14:textId="77777777" w:rsidR="00A776E3" w:rsidRDefault="00A776E3" w:rsidP="00156198"/>
  <w:p w14:paraId="6F24C554" w14:textId="77777777" w:rsidR="00A776E3" w:rsidRDefault="00A776E3" w:rsidP="00156198"/>
  <w:p w14:paraId="70B32145"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14:paraId="021D2448" w14:textId="77777777" w:rsidTr="002C65E3">
      <w:tc>
        <w:tcPr>
          <w:tcW w:w="5076" w:type="dxa"/>
          <w:tcBorders>
            <w:top w:val="single" w:sz="4" w:space="0" w:color="auto"/>
          </w:tcBorders>
        </w:tcPr>
        <w:p w14:paraId="4574E1B1" w14:textId="77777777"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14:paraId="30031A85"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421B3A2D" w14:textId="77777777" w:rsidTr="002C65E3">
      <w:tc>
        <w:tcPr>
          <w:tcW w:w="5076" w:type="dxa"/>
        </w:tcPr>
        <w:p w14:paraId="330587F8" w14:textId="77777777" w:rsidR="00A776E3" w:rsidRPr="002C65E3" w:rsidRDefault="00A776E3" w:rsidP="008E1577">
          <w:pPr>
            <w:spacing w:before="0" w:after="0"/>
            <w:rPr>
              <w:sz w:val="16"/>
              <w:szCs w:val="16"/>
            </w:rPr>
          </w:pPr>
        </w:p>
      </w:tc>
      <w:tc>
        <w:tcPr>
          <w:tcW w:w="5076" w:type="dxa"/>
        </w:tcPr>
        <w:p w14:paraId="763DF635" w14:textId="77777777" w:rsidR="00A776E3" w:rsidRPr="002C65E3" w:rsidRDefault="00A776E3" w:rsidP="002C65E3">
          <w:pPr>
            <w:spacing w:before="0" w:after="0"/>
            <w:rPr>
              <w:sz w:val="16"/>
              <w:szCs w:val="16"/>
            </w:rPr>
          </w:pPr>
        </w:p>
      </w:tc>
    </w:tr>
    <w:tr w:rsidR="00A776E3" w:rsidRPr="002C65E3" w14:paraId="35D5A131" w14:textId="77777777" w:rsidTr="002C65E3">
      <w:tc>
        <w:tcPr>
          <w:tcW w:w="5076" w:type="dxa"/>
        </w:tcPr>
        <w:p w14:paraId="2993B1FB" w14:textId="77777777" w:rsidR="00A776E3" w:rsidRPr="002C65E3" w:rsidRDefault="00A776E3" w:rsidP="002C65E3">
          <w:pPr>
            <w:spacing w:before="0" w:after="0"/>
            <w:rPr>
              <w:sz w:val="16"/>
              <w:szCs w:val="16"/>
            </w:rPr>
          </w:pPr>
        </w:p>
      </w:tc>
      <w:tc>
        <w:tcPr>
          <w:tcW w:w="5076" w:type="dxa"/>
        </w:tcPr>
        <w:p w14:paraId="221FB7A9" w14:textId="77777777" w:rsidR="00A776E3" w:rsidRPr="002C65E3" w:rsidRDefault="00A776E3" w:rsidP="002C65E3">
          <w:pPr>
            <w:spacing w:before="0" w:after="0"/>
            <w:rPr>
              <w:sz w:val="16"/>
              <w:szCs w:val="16"/>
            </w:rPr>
          </w:pPr>
        </w:p>
      </w:tc>
    </w:tr>
  </w:tbl>
  <w:p w14:paraId="5F95A3A0"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4"/>
      <w:gridCol w:w="4962"/>
    </w:tblGrid>
    <w:tr w:rsidR="00A776E3" w14:paraId="22BB90DF" w14:textId="77777777" w:rsidTr="002C65E3">
      <w:tc>
        <w:tcPr>
          <w:tcW w:w="5076" w:type="dxa"/>
          <w:tcBorders>
            <w:top w:val="single" w:sz="4" w:space="0" w:color="auto"/>
          </w:tcBorders>
        </w:tcPr>
        <w:p w14:paraId="5E1BD129" w14:textId="77777777"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6C340548"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1295B1E7" w14:textId="77777777" w:rsidTr="002C65E3">
      <w:tc>
        <w:tcPr>
          <w:tcW w:w="5076" w:type="dxa"/>
        </w:tcPr>
        <w:p w14:paraId="10B17C47" w14:textId="77777777" w:rsidR="00A776E3" w:rsidRPr="002C65E3" w:rsidRDefault="00A776E3" w:rsidP="008E1577">
          <w:pPr>
            <w:spacing w:before="0" w:after="0"/>
            <w:rPr>
              <w:sz w:val="16"/>
              <w:szCs w:val="16"/>
            </w:rPr>
          </w:pPr>
        </w:p>
      </w:tc>
      <w:tc>
        <w:tcPr>
          <w:tcW w:w="5076" w:type="dxa"/>
        </w:tcPr>
        <w:p w14:paraId="03F96B4A" w14:textId="77777777" w:rsidR="00A776E3" w:rsidRPr="002C65E3" w:rsidRDefault="00A776E3" w:rsidP="007037C6">
          <w:pPr>
            <w:pStyle w:val="FooterRight"/>
            <w:spacing w:before="0" w:after="0"/>
            <w:rPr>
              <w:sz w:val="16"/>
              <w:szCs w:val="16"/>
            </w:rPr>
          </w:pPr>
        </w:p>
      </w:tc>
    </w:tr>
    <w:tr w:rsidR="00A776E3" w14:paraId="7E392182" w14:textId="77777777" w:rsidTr="002C65E3">
      <w:tc>
        <w:tcPr>
          <w:tcW w:w="5076" w:type="dxa"/>
        </w:tcPr>
        <w:p w14:paraId="13D6B15B" w14:textId="77777777" w:rsidR="00A776E3" w:rsidRPr="002C65E3" w:rsidRDefault="00A776E3" w:rsidP="007037C6">
          <w:pPr>
            <w:spacing w:before="0" w:after="0"/>
            <w:rPr>
              <w:sz w:val="16"/>
              <w:szCs w:val="16"/>
            </w:rPr>
          </w:pPr>
        </w:p>
      </w:tc>
      <w:tc>
        <w:tcPr>
          <w:tcW w:w="5076" w:type="dxa"/>
        </w:tcPr>
        <w:p w14:paraId="2E5E99A5" w14:textId="77777777" w:rsidR="00A776E3" w:rsidRPr="002C65E3" w:rsidRDefault="00A776E3" w:rsidP="002C65E3">
          <w:pPr>
            <w:pStyle w:val="FooterRight"/>
            <w:spacing w:before="0" w:after="0"/>
            <w:rPr>
              <w:sz w:val="16"/>
              <w:szCs w:val="16"/>
            </w:rPr>
          </w:pPr>
        </w:p>
      </w:tc>
    </w:tr>
  </w:tbl>
  <w:p w14:paraId="70C77EDF"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64878" w14:textId="77777777" w:rsidR="003F613F" w:rsidRDefault="003F613F" w:rsidP="00156198">
      <w:r>
        <w:separator/>
      </w:r>
    </w:p>
    <w:p w14:paraId="367721B3" w14:textId="77777777" w:rsidR="003F613F" w:rsidRDefault="003F613F" w:rsidP="00156198"/>
    <w:p w14:paraId="13549E7B" w14:textId="77777777" w:rsidR="003F613F" w:rsidRDefault="003F613F" w:rsidP="00156198"/>
    <w:p w14:paraId="30508EFB" w14:textId="77777777" w:rsidR="003F613F" w:rsidRDefault="003F613F" w:rsidP="00156198"/>
    <w:p w14:paraId="1D89F2CD" w14:textId="77777777" w:rsidR="003F613F" w:rsidRDefault="003F613F" w:rsidP="00156198"/>
    <w:p w14:paraId="50345E1D" w14:textId="77777777" w:rsidR="003F613F" w:rsidRDefault="003F613F" w:rsidP="00156198"/>
    <w:p w14:paraId="040B6EDB" w14:textId="77777777" w:rsidR="003F613F" w:rsidRDefault="003F613F" w:rsidP="00156198"/>
    <w:p w14:paraId="45A885C0" w14:textId="77777777" w:rsidR="003F613F" w:rsidRDefault="003F613F" w:rsidP="00156198"/>
    <w:p w14:paraId="6D1FE772" w14:textId="77777777" w:rsidR="003F613F" w:rsidRDefault="003F613F" w:rsidP="00156198"/>
  </w:footnote>
  <w:footnote w:type="continuationSeparator" w:id="0">
    <w:p w14:paraId="7EA277C5" w14:textId="77777777" w:rsidR="003F613F" w:rsidRDefault="003F613F" w:rsidP="00156198">
      <w:r>
        <w:continuationSeparator/>
      </w:r>
    </w:p>
    <w:p w14:paraId="39D9ADE3" w14:textId="77777777" w:rsidR="003F613F" w:rsidRDefault="003F613F" w:rsidP="00156198"/>
    <w:p w14:paraId="6EF0B7E7" w14:textId="77777777" w:rsidR="003F613F" w:rsidRDefault="003F613F" w:rsidP="00156198"/>
    <w:p w14:paraId="23CBFBFA" w14:textId="77777777" w:rsidR="003F613F" w:rsidRDefault="003F613F" w:rsidP="00156198"/>
    <w:p w14:paraId="638E5E64" w14:textId="77777777" w:rsidR="003F613F" w:rsidRDefault="003F613F" w:rsidP="00156198"/>
    <w:p w14:paraId="67C8017C" w14:textId="77777777" w:rsidR="003F613F" w:rsidRDefault="003F613F" w:rsidP="00156198"/>
    <w:p w14:paraId="7EEDE61B" w14:textId="77777777" w:rsidR="003F613F" w:rsidRDefault="003F613F" w:rsidP="00156198"/>
    <w:p w14:paraId="07A1A7E0" w14:textId="77777777" w:rsidR="003F613F" w:rsidRDefault="003F613F" w:rsidP="00156198"/>
    <w:p w14:paraId="5FB1FED6" w14:textId="77777777" w:rsidR="003F613F" w:rsidRDefault="003F613F"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69F4C" w14:textId="77777777" w:rsidR="00A776E3" w:rsidRDefault="00A776E3" w:rsidP="00156198"/>
  <w:p w14:paraId="7ACA1666" w14:textId="77777777" w:rsidR="00A776E3" w:rsidRDefault="00A776E3" w:rsidP="00156198"/>
  <w:p w14:paraId="35CA478F" w14:textId="77777777" w:rsidR="00A776E3" w:rsidRDefault="00A776E3" w:rsidP="00156198"/>
  <w:p w14:paraId="2C280035"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09D8D7AC" w14:textId="77777777" w:rsidTr="00A855FA">
      <w:tc>
        <w:tcPr>
          <w:tcW w:w="3753" w:type="dxa"/>
        </w:tcPr>
        <w:p w14:paraId="39A9DA97" w14:textId="77777777" w:rsidR="00A855FA" w:rsidRDefault="00A855FA" w:rsidP="005B1900">
          <w:r>
            <w:t>COMP3078 Capstone Project II</w:t>
          </w:r>
        </w:p>
      </w:tc>
      <w:tc>
        <w:tcPr>
          <w:tcW w:w="3753" w:type="dxa"/>
        </w:tcPr>
        <w:p w14:paraId="4433B742" w14:textId="77777777" w:rsidR="00A855FA" w:rsidRDefault="00A855FA" w:rsidP="00A855FA">
          <w:pPr>
            <w:pStyle w:val="Header"/>
            <w:jc w:val="left"/>
          </w:pPr>
        </w:p>
      </w:tc>
      <w:tc>
        <w:tcPr>
          <w:tcW w:w="3753" w:type="dxa"/>
        </w:tcPr>
        <w:p w14:paraId="0F0A481B" w14:textId="77777777" w:rsidR="00A855FA" w:rsidRDefault="00A855FA" w:rsidP="00A855FA">
          <w:r>
            <w:t>School of Computer Technology</w:t>
          </w:r>
        </w:p>
      </w:tc>
      <w:tc>
        <w:tcPr>
          <w:tcW w:w="6399" w:type="dxa"/>
        </w:tcPr>
        <w:p w14:paraId="187CE138" w14:textId="77777777" w:rsidR="00A855FA" w:rsidRDefault="00A855FA" w:rsidP="00C92484">
          <w:pPr>
            <w:pStyle w:val="Header"/>
          </w:pPr>
        </w:p>
      </w:tc>
    </w:tr>
  </w:tbl>
  <w:p w14:paraId="5ED6890C"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73"/>
      <w:gridCol w:w="6163"/>
    </w:tblGrid>
    <w:tr w:rsidR="00A776E3" w14:paraId="1AF03359" w14:textId="77777777" w:rsidTr="007037C6">
      <w:tc>
        <w:tcPr>
          <w:tcW w:w="5076" w:type="dxa"/>
        </w:tcPr>
        <w:p w14:paraId="1236F1B7" w14:textId="77777777" w:rsidR="00BD050A" w:rsidRDefault="00BD050A" w:rsidP="00F93800">
          <w:r>
            <w:t>COMP3078</w:t>
          </w:r>
          <w:r w:rsidR="00F93800">
            <w:t xml:space="preserve"> Capstone Project II</w:t>
          </w:r>
        </w:p>
      </w:tc>
      <w:tc>
        <w:tcPr>
          <w:tcW w:w="8712" w:type="dxa"/>
        </w:tcPr>
        <w:p w14:paraId="60E3B6FF" w14:textId="77777777" w:rsidR="00A776E3" w:rsidRDefault="00A855FA" w:rsidP="007037C6">
          <w:pPr>
            <w:pStyle w:val="Header"/>
          </w:pPr>
          <w:r>
            <w:t>S</w:t>
          </w:r>
          <w:r w:rsidR="00F93800">
            <w:t xml:space="preserve">chool of Computer Technology </w:t>
          </w:r>
        </w:p>
      </w:tc>
    </w:tr>
  </w:tbl>
  <w:p w14:paraId="0BEEA797"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6"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1"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2"/>
  </w:num>
  <w:num w:numId="15">
    <w:abstractNumId w:val="27"/>
  </w:num>
  <w:num w:numId="16">
    <w:abstractNumId w:val="24"/>
  </w:num>
  <w:num w:numId="17">
    <w:abstractNumId w:val="37"/>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1"/>
  </w:num>
  <w:num w:numId="25">
    <w:abstractNumId w:val="44"/>
  </w:num>
  <w:num w:numId="26">
    <w:abstractNumId w:val="32"/>
  </w:num>
  <w:num w:numId="27">
    <w:abstractNumId w:val="39"/>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5"/>
  </w:num>
  <w:num w:numId="30">
    <w:abstractNumId w:val="40"/>
  </w:num>
  <w:num w:numId="31">
    <w:abstractNumId w:val="29"/>
  </w:num>
  <w:num w:numId="32">
    <w:abstractNumId w:val="23"/>
  </w:num>
  <w:num w:numId="33">
    <w:abstractNumId w:val="21"/>
  </w:num>
  <w:num w:numId="34">
    <w:abstractNumId w:val="36"/>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7953"/>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E6B8D"/>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2D6D"/>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AF3"/>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511E"/>
    <w:rsid w:val="00356F4D"/>
    <w:rsid w:val="00357E85"/>
    <w:rsid w:val="00360BDC"/>
    <w:rsid w:val="0036252B"/>
    <w:rsid w:val="00372385"/>
    <w:rsid w:val="00373A73"/>
    <w:rsid w:val="0037628C"/>
    <w:rsid w:val="003812C7"/>
    <w:rsid w:val="00382096"/>
    <w:rsid w:val="0038301D"/>
    <w:rsid w:val="0038355D"/>
    <w:rsid w:val="00383995"/>
    <w:rsid w:val="00384278"/>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3F613F"/>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3948"/>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5DD"/>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77DC6"/>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D6327"/>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1B90"/>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09DB"/>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29BD"/>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1044"/>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586F"/>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CF655"/>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character" w:styleId="UnresolvedMention">
    <w:name w:val="Unresolved Mention"/>
    <w:basedOn w:val="DefaultParagraphFont"/>
    <w:uiPriority w:val="99"/>
    <w:semiHidden/>
    <w:unhideWhenUsed/>
    <w:rsid w:val="0066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useppe.Ragusa@georgebrown.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B487A-8059-426B-BF77-95CB21AA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9092</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Joey Ragusa</cp:lastModifiedBy>
  <cp:revision>4</cp:revision>
  <cp:lastPrinted>2011-05-17T16:59:00Z</cp:lastPrinted>
  <dcterms:created xsi:type="dcterms:W3CDTF">2018-04-03T17:43:00Z</dcterms:created>
  <dcterms:modified xsi:type="dcterms:W3CDTF">2020-04-08T19:42:00Z</dcterms:modified>
</cp:coreProperties>
</file>