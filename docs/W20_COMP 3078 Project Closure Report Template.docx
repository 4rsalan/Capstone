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64"/>
        <w:gridCol w:w="7124"/>
      </w:tblGrid>
      <w:tr w:rsidR="001C441F" w:rsidRPr="00730933" w14:paraId="6233DB8A" w14:textId="77777777" w:rsidTr="00285291">
        <w:trPr>
          <w:trHeight w:val="727"/>
        </w:trPr>
        <w:tc>
          <w:tcPr>
            <w:tcW w:w="10188" w:type="dxa"/>
            <w:gridSpan w:val="2"/>
            <w:tcBorders>
              <w:bottom w:val="single" w:sz="4" w:space="0" w:color="auto"/>
            </w:tcBorders>
            <w:shd w:val="clear" w:color="auto" w:fill="A6A6A6"/>
          </w:tcPr>
          <w:p w14:paraId="3D78E69D" w14:textId="77777777" w:rsidR="001C441F" w:rsidRPr="00156198" w:rsidRDefault="00C55C73" w:rsidP="007037C6">
            <w:pPr>
              <w:pStyle w:val="StyleHeadingTitleSmallcaps"/>
            </w:pPr>
            <w:r w:rsidRPr="00156198">
              <w:t>Project</w:t>
            </w:r>
            <w:r w:rsidR="000E62B7" w:rsidRPr="00156198">
              <w:t xml:space="preserve"> </w:t>
            </w:r>
            <w:r w:rsidRPr="00156198">
              <w:t>Closure</w:t>
            </w:r>
            <w:r w:rsidR="000E62B7" w:rsidRPr="00156198">
              <w:t xml:space="preserve"> </w:t>
            </w:r>
            <w:r w:rsidRPr="00156198">
              <w:t>Report</w:t>
            </w:r>
          </w:p>
        </w:tc>
      </w:tr>
      <w:tr w:rsidR="000E62B7" w:rsidRPr="00730933" w14:paraId="3E1FC2F5" w14:textId="77777777" w:rsidTr="007037C6">
        <w:trPr>
          <w:trHeight w:val="503"/>
        </w:trPr>
        <w:tc>
          <w:tcPr>
            <w:tcW w:w="10188" w:type="dxa"/>
            <w:gridSpan w:val="2"/>
            <w:shd w:val="clear" w:color="auto" w:fill="B3B3B3"/>
          </w:tcPr>
          <w:p w14:paraId="7A7A3A69" w14:textId="77777777" w:rsidR="000E62B7" w:rsidRPr="00C55C73" w:rsidRDefault="000E62B7" w:rsidP="00E361D8">
            <w:r w:rsidRPr="00A96E07">
              <w:rPr>
                <w:rStyle w:val="StyleBold"/>
              </w:rPr>
              <w:t>Purpose</w:t>
            </w:r>
            <w:r w:rsidRPr="000E62B7">
              <w:t>:</w:t>
            </w:r>
            <w:r>
              <w:t xml:space="preserve">  </w:t>
            </w:r>
            <w:r w:rsidR="00C55C73" w:rsidRPr="00A96E07">
              <w:t>This report should be completed at the end of a projec</w:t>
            </w:r>
            <w:r w:rsidR="001D0A2D">
              <w:t>t.</w:t>
            </w:r>
          </w:p>
        </w:tc>
      </w:tr>
      <w:tr w:rsidR="005A357E" w:rsidRPr="00730933" w14:paraId="1E539669" w14:textId="77777777" w:rsidTr="007037C6">
        <w:trPr>
          <w:trHeight w:val="432"/>
        </w:trPr>
        <w:tc>
          <w:tcPr>
            <w:tcW w:w="3064" w:type="dxa"/>
            <w:shd w:val="clear" w:color="auto" w:fill="E0E0E0"/>
          </w:tcPr>
          <w:p w14:paraId="638711BC" w14:textId="77777777" w:rsidR="005A357E" w:rsidRPr="00A96E07" w:rsidRDefault="005A357E" w:rsidP="007037C6">
            <w:pPr>
              <w:rPr>
                <w:rStyle w:val="StyleBold"/>
              </w:rPr>
            </w:pPr>
            <w:r w:rsidRPr="00A96E07">
              <w:rPr>
                <w:rStyle w:val="StyleBold"/>
              </w:rPr>
              <w:t>Project Name</w:t>
            </w:r>
          </w:p>
        </w:tc>
        <w:tc>
          <w:tcPr>
            <w:tcW w:w="7124" w:type="dxa"/>
          </w:tcPr>
          <w:p w14:paraId="4FC0463E" w14:textId="4336DBA3" w:rsidR="005A357E" w:rsidRPr="00156198" w:rsidRDefault="00182D6D" w:rsidP="007037C6">
            <w:r>
              <w:t xml:space="preserve">How </w:t>
            </w:r>
            <w:proofErr w:type="gramStart"/>
            <w:r>
              <w:t>To</w:t>
            </w:r>
            <w:proofErr w:type="gramEnd"/>
            <w:r>
              <w:t xml:space="preserve"> Train Your Dragon Boat Mobile Application</w:t>
            </w:r>
          </w:p>
        </w:tc>
      </w:tr>
      <w:tr w:rsidR="003A4ACB" w:rsidRPr="00730933" w14:paraId="68E7AA5D" w14:textId="77777777" w:rsidTr="007037C6">
        <w:trPr>
          <w:trHeight w:val="432"/>
        </w:trPr>
        <w:tc>
          <w:tcPr>
            <w:tcW w:w="3064" w:type="dxa"/>
            <w:shd w:val="clear" w:color="auto" w:fill="E0E0E0"/>
          </w:tcPr>
          <w:p w14:paraId="07BE047A" w14:textId="77777777" w:rsidR="003A4ACB" w:rsidRPr="00A96E07" w:rsidRDefault="003A4ACB" w:rsidP="001D0A2D">
            <w:pPr>
              <w:rPr>
                <w:rStyle w:val="StyleBold"/>
              </w:rPr>
            </w:pPr>
            <w:r w:rsidRPr="00A96E07">
              <w:rPr>
                <w:rStyle w:val="StyleBold"/>
              </w:rPr>
              <w:t xml:space="preserve">Project </w:t>
            </w:r>
            <w:r w:rsidR="001D0A2D">
              <w:rPr>
                <w:rStyle w:val="StyleBold"/>
              </w:rPr>
              <w:t>Team</w:t>
            </w:r>
          </w:p>
        </w:tc>
        <w:tc>
          <w:tcPr>
            <w:tcW w:w="7124" w:type="dxa"/>
          </w:tcPr>
          <w:p w14:paraId="1FBE76FE" w14:textId="5A93D337" w:rsidR="003A4ACB" w:rsidRPr="00156198" w:rsidRDefault="00182D6D" w:rsidP="007037C6">
            <w:r>
              <w:t>Andrew Cobb, Giuseppe Ragusa, Arsalan Farooqui, Nga Le</w:t>
            </w:r>
          </w:p>
        </w:tc>
      </w:tr>
      <w:tr w:rsidR="00A00310" w:rsidRPr="00730933" w14:paraId="25996BAC" w14:textId="77777777" w:rsidTr="007037C6">
        <w:trPr>
          <w:trHeight w:val="432"/>
        </w:trPr>
        <w:tc>
          <w:tcPr>
            <w:tcW w:w="3064" w:type="dxa"/>
            <w:shd w:val="clear" w:color="auto" w:fill="E0E0E0"/>
          </w:tcPr>
          <w:p w14:paraId="1A7FA58D" w14:textId="77777777" w:rsidR="00A00310" w:rsidRPr="00A96E07" w:rsidRDefault="00847B68" w:rsidP="00847B68">
            <w:pPr>
              <w:rPr>
                <w:rStyle w:val="StyleBold"/>
              </w:rPr>
            </w:pPr>
            <w:r>
              <w:rPr>
                <w:rStyle w:val="StyleBold"/>
              </w:rPr>
              <w:t>Company Name</w:t>
            </w:r>
          </w:p>
        </w:tc>
        <w:tc>
          <w:tcPr>
            <w:tcW w:w="7124" w:type="dxa"/>
          </w:tcPr>
          <w:p w14:paraId="2DFEDE0D" w14:textId="01F0A531" w:rsidR="00A00310" w:rsidRPr="00156198" w:rsidRDefault="00182D6D" w:rsidP="007037C6">
            <w:r>
              <w:t>Joey Corp</w:t>
            </w:r>
          </w:p>
        </w:tc>
      </w:tr>
      <w:tr w:rsidR="003A4ACB" w:rsidRPr="00730933" w14:paraId="70F025C1" w14:textId="77777777" w:rsidTr="007037C6">
        <w:trPr>
          <w:trHeight w:val="432"/>
        </w:trPr>
        <w:tc>
          <w:tcPr>
            <w:tcW w:w="3064" w:type="dxa"/>
            <w:shd w:val="clear" w:color="auto" w:fill="E0E0E0"/>
          </w:tcPr>
          <w:p w14:paraId="09C45BE3" w14:textId="77777777" w:rsidR="003A4ACB" w:rsidRPr="00A96E07" w:rsidRDefault="003A4ACB" w:rsidP="00847B68">
            <w:pPr>
              <w:rPr>
                <w:rStyle w:val="StyleBold"/>
              </w:rPr>
            </w:pPr>
            <w:r w:rsidRPr="00A96E07">
              <w:rPr>
                <w:rStyle w:val="StyleBold"/>
              </w:rPr>
              <w:t>C</w:t>
            </w:r>
            <w:r w:rsidR="00847B68">
              <w:rPr>
                <w:rStyle w:val="StyleBold"/>
              </w:rPr>
              <w:t>ompany Contact</w:t>
            </w:r>
          </w:p>
        </w:tc>
        <w:tc>
          <w:tcPr>
            <w:tcW w:w="7124" w:type="dxa"/>
          </w:tcPr>
          <w:p w14:paraId="4D05C1FF" w14:textId="77777777" w:rsidR="003A4ACB" w:rsidRPr="00156198" w:rsidRDefault="003A4ACB" w:rsidP="007037C6"/>
        </w:tc>
      </w:tr>
      <w:tr w:rsidR="003A4ACB" w:rsidRPr="00730933" w14:paraId="0E4209F9" w14:textId="77777777" w:rsidTr="007037C6">
        <w:trPr>
          <w:trHeight w:val="432"/>
        </w:trPr>
        <w:tc>
          <w:tcPr>
            <w:tcW w:w="3064" w:type="dxa"/>
            <w:shd w:val="clear" w:color="auto" w:fill="E0E0E0"/>
          </w:tcPr>
          <w:p w14:paraId="47E56050" w14:textId="77777777" w:rsidR="003A4ACB" w:rsidRPr="00A96E07" w:rsidRDefault="003A4ACB" w:rsidP="007037C6">
            <w:pPr>
              <w:rPr>
                <w:rStyle w:val="StyleBold"/>
              </w:rPr>
            </w:pPr>
            <w:r w:rsidRPr="00A96E07">
              <w:rPr>
                <w:rStyle w:val="StyleBold"/>
              </w:rPr>
              <w:t>Project Actual Start Date</w:t>
            </w:r>
          </w:p>
        </w:tc>
        <w:tc>
          <w:tcPr>
            <w:tcW w:w="7124" w:type="dxa"/>
          </w:tcPr>
          <w:p w14:paraId="45ACB900" w14:textId="33FD423D" w:rsidR="003A4ACB" w:rsidRPr="00156198" w:rsidRDefault="00182D6D" w:rsidP="007037C6">
            <w:r>
              <w:t>2020-01-06</w:t>
            </w:r>
            <w:r w:rsidR="003A4ACB" w:rsidRPr="00156198">
              <w:t xml:space="preserve">  </w:t>
            </w:r>
          </w:p>
        </w:tc>
      </w:tr>
      <w:tr w:rsidR="003A4ACB" w:rsidRPr="00730933" w14:paraId="31E4209F" w14:textId="77777777" w:rsidTr="007037C6">
        <w:trPr>
          <w:trHeight w:val="432"/>
        </w:trPr>
        <w:tc>
          <w:tcPr>
            <w:tcW w:w="3064" w:type="dxa"/>
            <w:shd w:val="clear" w:color="auto" w:fill="E0E0E0"/>
          </w:tcPr>
          <w:p w14:paraId="16854830" w14:textId="77777777" w:rsidR="003A4ACB" w:rsidRPr="00A96E07" w:rsidRDefault="003A4ACB" w:rsidP="007037C6">
            <w:pPr>
              <w:rPr>
                <w:rStyle w:val="StyleBold"/>
              </w:rPr>
            </w:pPr>
            <w:r w:rsidRPr="00A96E07">
              <w:rPr>
                <w:rStyle w:val="StyleBold"/>
              </w:rPr>
              <w:t>Project Actual End Date</w:t>
            </w:r>
          </w:p>
        </w:tc>
        <w:tc>
          <w:tcPr>
            <w:tcW w:w="7124" w:type="dxa"/>
          </w:tcPr>
          <w:p w14:paraId="122F0BCB" w14:textId="26D1C980" w:rsidR="003A4ACB" w:rsidRPr="00156198" w:rsidRDefault="00182D6D" w:rsidP="007037C6">
            <w:r>
              <w:t>2020-04-06</w:t>
            </w:r>
            <w:r w:rsidR="003A4ACB" w:rsidRPr="00156198">
              <w:t xml:space="preserve">  </w:t>
            </w:r>
          </w:p>
        </w:tc>
      </w:tr>
      <w:tr w:rsidR="003A4ACB" w:rsidRPr="00730933" w14:paraId="05C36135" w14:textId="77777777" w:rsidTr="007037C6">
        <w:trPr>
          <w:trHeight w:val="432"/>
        </w:trPr>
        <w:tc>
          <w:tcPr>
            <w:tcW w:w="3064" w:type="dxa"/>
            <w:shd w:val="clear" w:color="auto" w:fill="E0E0E0"/>
          </w:tcPr>
          <w:p w14:paraId="17C43E3E" w14:textId="77777777" w:rsidR="003A4ACB" w:rsidRPr="00A96E07" w:rsidRDefault="003A4ACB" w:rsidP="007037C6">
            <w:pPr>
              <w:rPr>
                <w:rStyle w:val="StyleBold"/>
              </w:rPr>
            </w:pPr>
            <w:r w:rsidRPr="00A96E07">
              <w:rPr>
                <w:rStyle w:val="StyleBold"/>
              </w:rPr>
              <w:t>Reason for Project Closure</w:t>
            </w:r>
          </w:p>
        </w:tc>
        <w:tc>
          <w:tcPr>
            <w:tcW w:w="7124" w:type="dxa"/>
          </w:tcPr>
          <w:p w14:paraId="5E949921" w14:textId="77777777" w:rsidR="003A4ACB" w:rsidRPr="00156198" w:rsidRDefault="00847B68" w:rsidP="007037C6">
            <w:r>
              <w:t>End of academic term</w:t>
            </w:r>
          </w:p>
        </w:tc>
      </w:tr>
      <w:tr w:rsidR="003A4ACB" w:rsidRPr="00730933" w14:paraId="65DD50C1" w14:textId="77777777" w:rsidTr="007037C6">
        <w:trPr>
          <w:trHeight w:val="432"/>
        </w:trPr>
        <w:tc>
          <w:tcPr>
            <w:tcW w:w="3064" w:type="dxa"/>
            <w:shd w:val="clear" w:color="auto" w:fill="E0E0E0"/>
          </w:tcPr>
          <w:p w14:paraId="3374D60B" w14:textId="77777777" w:rsidR="003A4ACB" w:rsidRPr="00A96E07" w:rsidRDefault="003A4ACB" w:rsidP="007037C6">
            <w:pPr>
              <w:rPr>
                <w:rStyle w:val="StyleBold"/>
              </w:rPr>
            </w:pPr>
            <w:r w:rsidRPr="00A96E07">
              <w:rPr>
                <w:rStyle w:val="StyleBold"/>
              </w:rPr>
              <w:t>Client Acceptance Date</w:t>
            </w:r>
          </w:p>
        </w:tc>
        <w:tc>
          <w:tcPr>
            <w:tcW w:w="7124" w:type="dxa"/>
          </w:tcPr>
          <w:p w14:paraId="244428C8" w14:textId="2209F037" w:rsidR="003A4ACB" w:rsidRPr="00156198" w:rsidRDefault="00182D6D" w:rsidP="007037C6">
            <w:r>
              <w:t>2020-04-07</w:t>
            </w:r>
            <w:r w:rsidR="003A4ACB" w:rsidRPr="00156198">
              <w:t xml:space="preserve">  </w:t>
            </w:r>
          </w:p>
        </w:tc>
      </w:tr>
      <w:tr w:rsidR="003A4ACB" w:rsidRPr="00730933" w14:paraId="0333B210" w14:textId="77777777" w:rsidTr="007037C6">
        <w:trPr>
          <w:trHeight w:val="432"/>
        </w:trPr>
        <w:tc>
          <w:tcPr>
            <w:tcW w:w="3064" w:type="dxa"/>
            <w:tcBorders>
              <w:bottom w:val="single" w:sz="4" w:space="0" w:color="auto"/>
            </w:tcBorders>
            <w:shd w:val="clear" w:color="auto" w:fill="E0E0E0"/>
          </w:tcPr>
          <w:p w14:paraId="766FDC9E" w14:textId="77777777" w:rsidR="003A4ACB" w:rsidRPr="00A96E07" w:rsidRDefault="003A4ACB" w:rsidP="007037C6">
            <w:pPr>
              <w:rPr>
                <w:rStyle w:val="StyleBold"/>
              </w:rPr>
            </w:pPr>
            <w:r w:rsidRPr="00A96E07">
              <w:rPr>
                <w:rStyle w:val="StyleBold"/>
              </w:rPr>
              <w:t>Project Description</w:t>
            </w:r>
          </w:p>
        </w:tc>
        <w:tc>
          <w:tcPr>
            <w:tcW w:w="7124" w:type="dxa"/>
            <w:tcBorders>
              <w:bottom w:val="single" w:sz="4" w:space="0" w:color="auto"/>
            </w:tcBorders>
          </w:tcPr>
          <w:p w14:paraId="3C6F97CE" w14:textId="47BDCDDE" w:rsidR="003A4ACB" w:rsidRPr="00156198" w:rsidRDefault="003A4ACB" w:rsidP="007037C6"/>
          <w:p w14:paraId="201F7DCC" w14:textId="77777777" w:rsidR="00607B0C" w:rsidRDefault="00607B0C" w:rsidP="007037C6"/>
          <w:p w14:paraId="7329CB48" w14:textId="77777777" w:rsidR="007E407D" w:rsidRDefault="007E407D" w:rsidP="007037C6"/>
          <w:p w14:paraId="256870A2" w14:textId="77777777" w:rsidR="007E407D" w:rsidRDefault="007E407D" w:rsidP="007037C6"/>
          <w:p w14:paraId="32B5CAD9" w14:textId="77777777" w:rsidR="00607B0C" w:rsidRPr="00156198" w:rsidRDefault="00607B0C" w:rsidP="007037C6"/>
        </w:tc>
      </w:tr>
    </w:tbl>
    <w:p w14:paraId="7142D15F" w14:textId="77777777" w:rsidR="00474160" w:rsidRDefault="0047416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188"/>
      </w:tblGrid>
      <w:tr w:rsidR="003A4ACB" w:rsidRPr="00730933" w14:paraId="2F595E80" w14:textId="77777777" w:rsidTr="007037C6">
        <w:trPr>
          <w:trHeight w:val="432"/>
        </w:trPr>
        <w:tc>
          <w:tcPr>
            <w:tcW w:w="10188" w:type="dxa"/>
            <w:tcBorders>
              <w:bottom w:val="single" w:sz="4" w:space="0" w:color="auto"/>
            </w:tcBorders>
            <w:shd w:val="clear" w:color="auto" w:fill="B3B3B3"/>
          </w:tcPr>
          <w:p w14:paraId="2B67273F" w14:textId="77777777" w:rsidR="007E407D" w:rsidRPr="000E62B7" w:rsidRDefault="007E407D" w:rsidP="007037C6"/>
        </w:tc>
      </w:tr>
    </w:tbl>
    <w:p w14:paraId="128B1A56" w14:textId="77777777" w:rsidR="00A672F6" w:rsidRDefault="00A672F6"/>
    <w:p w14:paraId="7D7E13CE" w14:textId="77777777" w:rsidR="005B1F20" w:rsidRDefault="005B1F20" w:rsidP="009467D8">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2221"/>
        <w:gridCol w:w="4519"/>
      </w:tblGrid>
      <w:tr w:rsidR="005B1F20" w14:paraId="44367550" w14:textId="77777777" w:rsidTr="000504AC">
        <w:trPr>
          <w:tblHeader/>
        </w:trPr>
        <w:tc>
          <w:tcPr>
            <w:tcW w:w="10152" w:type="dxa"/>
            <w:gridSpan w:val="3"/>
            <w:shd w:val="clear" w:color="auto" w:fill="A6A6A6"/>
          </w:tcPr>
          <w:p w14:paraId="68CAB960" w14:textId="77777777" w:rsidR="005B1F20" w:rsidRPr="00D674AA" w:rsidRDefault="005B1F20" w:rsidP="00C839B3">
            <w:pPr>
              <w:pStyle w:val="Heading2"/>
            </w:pPr>
            <w:r w:rsidRPr="00D674AA">
              <w:t>Closure Activity Confirmation</w:t>
            </w:r>
          </w:p>
        </w:tc>
      </w:tr>
      <w:tr w:rsidR="005B1F20" w14:paraId="311307AF" w14:textId="77777777" w:rsidTr="000504AC">
        <w:trPr>
          <w:tblHeader/>
        </w:trPr>
        <w:tc>
          <w:tcPr>
            <w:tcW w:w="3258" w:type="dxa"/>
            <w:shd w:val="clear" w:color="auto" w:fill="D9D9D9"/>
          </w:tcPr>
          <w:p w14:paraId="783F44F1" w14:textId="77777777" w:rsidR="005B1F20" w:rsidRPr="008D7C22" w:rsidRDefault="005B1F20" w:rsidP="00C71956">
            <w:pPr>
              <w:rPr>
                <w:b/>
              </w:rPr>
            </w:pPr>
            <w:r w:rsidRPr="008D7C22">
              <w:rPr>
                <w:b/>
              </w:rPr>
              <w:t xml:space="preserve">Item </w:t>
            </w:r>
          </w:p>
        </w:tc>
        <w:tc>
          <w:tcPr>
            <w:tcW w:w="2250" w:type="dxa"/>
            <w:shd w:val="clear" w:color="auto" w:fill="D9D9D9"/>
          </w:tcPr>
          <w:p w14:paraId="2E44CB50" w14:textId="77777777" w:rsidR="005B1F20" w:rsidRPr="008D7C22" w:rsidRDefault="005B1F20" w:rsidP="00C71956">
            <w:pPr>
              <w:rPr>
                <w:b/>
              </w:rPr>
            </w:pPr>
            <w:r w:rsidRPr="008D7C22">
              <w:rPr>
                <w:b/>
              </w:rPr>
              <w:t>Confirmation</w:t>
            </w:r>
          </w:p>
        </w:tc>
        <w:tc>
          <w:tcPr>
            <w:tcW w:w="4644" w:type="dxa"/>
            <w:shd w:val="clear" w:color="auto" w:fill="D9D9D9"/>
          </w:tcPr>
          <w:p w14:paraId="203875FC" w14:textId="77777777" w:rsidR="005B1F20" w:rsidRPr="008D7C22" w:rsidRDefault="005B1F20" w:rsidP="00C71956">
            <w:pPr>
              <w:rPr>
                <w:b/>
              </w:rPr>
            </w:pPr>
            <w:r w:rsidRPr="008D7C22">
              <w:rPr>
                <w:b/>
              </w:rPr>
              <w:t>Comments</w:t>
            </w:r>
          </w:p>
        </w:tc>
      </w:tr>
      <w:tr w:rsidR="005B1F20" w14:paraId="4FAB09B7" w14:textId="77777777" w:rsidTr="000504AC">
        <w:tc>
          <w:tcPr>
            <w:tcW w:w="3258" w:type="dxa"/>
            <w:shd w:val="clear" w:color="auto" w:fill="D9D9D9"/>
          </w:tcPr>
          <w:p w14:paraId="421A94D3" w14:textId="77777777" w:rsidR="005B1F20" w:rsidRPr="008D7C22" w:rsidRDefault="005B1F20" w:rsidP="00C71956">
            <w:pPr>
              <w:rPr>
                <w:b/>
              </w:rPr>
            </w:pPr>
            <w:r w:rsidRPr="008D7C22">
              <w:rPr>
                <w:b/>
              </w:rPr>
              <w:t>Project Considered a Success</w:t>
            </w:r>
          </w:p>
        </w:tc>
        <w:tc>
          <w:tcPr>
            <w:tcW w:w="2250" w:type="dxa"/>
            <w:shd w:val="clear" w:color="auto" w:fill="auto"/>
            <w:vAlign w:val="center"/>
          </w:tcPr>
          <w:p w14:paraId="10CC2ABD" w14:textId="4D02FD58" w:rsidR="005B1F20" w:rsidRPr="005D0959" w:rsidRDefault="00182D6D" w:rsidP="00C71956">
            <w:pPr>
              <w:jc w:val="center"/>
            </w:pPr>
            <w:r>
              <w:fldChar w:fldCharType="begin">
                <w:ffData>
                  <w:name w:val=""/>
                  <w:enabled/>
                  <w:calcOnExit w:val="0"/>
                  <w:checkBox>
                    <w:sizeAuto/>
                    <w:default w:val="1"/>
                  </w:checkBox>
                </w:ffData>
              </w:fldChar>
            </w:r>
            <w:r>
              <w:instrText xml:space="preserve"> FORMCHECKBOX </w:instrText>
            </w:r>
            <w:r>
              <w:fldChar w:fldCharType="end"/>
            </w:r>
            <w:r w:rsidR="00820E8D">
              <w:t xml:space="preserve"> Yes  </w:t>
            </w:r>
            <w:r w:rsidR="00820E8D" w:rsidRPr="005D0959">
              <w:fldChar w:fldCharType="begin">
                <w:ffData>
                  <w:name w:val=""/>
                  <w:enabled/>
                  <w:calcOnExit w:val="0"/>
                  <w:checkBox>
                    <w:sizeAuto/>
                    <w:default w:val="0"/>
                  </w:checkBox>
                </w:ffData>
              </w:fldChar>
            </w:r>
            <w:r w:rsidR="00820E8D" w:rsidRPr="005D0959">
              <w:instrText xml:space="preserve"> FORMCHECKBOX </w:instrText>
            </w:r>
            <w:r w:rsidR="00077953">
              <w:fldChar w:fldCharType="separate"/>
            </w:r>
            <w:r w:rsidR="00820E8D" w:rsidRPr="005D0959">
              <w:fldChar w:fldCharType="end"/>
            </w:r>
            <w:r w:rsidR="00820E8D">
              <w:t xml:space="preserve"> No  </w:t>
            </w:r>
            <w:r w:rsidR="00820E8D" w:rsidRPr="005D0959">
              <w:fldChar w:fldCharType="begin">
                <w:ffData>
                  <w:name w:val=""/>
                  <w:enabled/>
                  <w:calcOnExit w:val="0"/>
                  <w:checkBox>
                    <w:sizeAuto/>
                    <w:default w:val="0"/>
                  </w:checkBox>
                </w:ffData>
              </w:fldChar>
            </w:r>
            <w:r w:rsidR="00820E8D" w:rsidRPr="005D0959">
              <w:instrText xml:space="preserve"> FORMCHECKBOX </w:instrText>
            </w:r>
            <w:r w:rsidR="00077953">
              <w:fldChar w:fldCharType="separate"/>
            </w:r>
            <w:r w:rsidR="00820E8D" w:rsidRPr="005D0959">
              <w:fldChar w:fldCharType="end"/>
            </w:r>
            <w:r w:rsidR="00820E8D">
              <w:t xml:space="preserve"> N/A</w:t>
            </w:r>
          </w:p>
        </w:tc>
        <w:tc>
          <w:tcPr>
            <w:tcW w:w="4644" w:type="dxa"/>
            <w:shd w:val="clear" w:color="auto" w:fill="auto"/>
          </w:tcPr>
          <w:p w14:paraId="03903E19" w14:textId="77777777" w:rsidR="005B1F20" w:rsidRPr="00D944C0" w:rsidRDefault="005B1F20" w:rsidP="00C71956">
            <w:r w:rsidRPr="00D944C0">
              <w:t>&lt;&lt;If a “Yes” response is provided, identify if there are plans to celebrate the project success and explain the plan to celebrate. &gt;&gt;</w:t>
            </w:r>
          </w:p>
        </w:tc>
      </w:tr>
    </w:tbl>
    <w:p w14:paraId="6FA09A01" w14:textId="77777777" w:rsidR="005B1F20" w:rsidRDefault="005B1F20" w:rsidP="009467D8">
      <w:pPr>
        <w:spacing w:before="0" w:after="0"/>
      </w:pPr>
    </w:p>
    <w:p w14:paraId="7F41011C" w14:textId="77777777" w:rsidR="005B1F20" w:rsidRDefault="005B1F20" w:rsidP="009467D8">
      <w:pPr>
        <w:spacing w:before="0" w:after="0"/>
      </w:pPr>
    </w:p>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57"/>
        <w:gridCol w:w="5892"/>
        <w:gridCol w:w="2339"/>
      </w:tblGrid>
      <w:tr w:rsidR="003A4ACB" w:rsidRPr="000E62B7" w14:paraId="24312BC3" w14:textId="77777777" w:rsidTr="000504AC">
        <w:trPr>
          <w:trHeight w:val="432"/>
          <w:tblHeader/>
        </w:trPr>
        <w:tc>
          <w:tcPr>
            <w:tcW w:w="10188" w:type="dxa"/>
            <w:gridSpan w:val="3"/>
            <w:tcBorders>
              <w:bottom w:val="single" w:sz="4" w:space="0" w:color="auto"/>
            </w:tcBorders>
            <w:shd w:val="clear" w:color="auto" w:fill="B3B3B3"/>
          </w:tcPr>
          <w:p w14:paraId="7BD48CF9" w14:textId="77777777" w:rsidR="003A4ACB" w:rsidRPr="005C3526" w:rsidRDefault="00B9596A" w:rsidP="00C839B3">
            <w:pPr>
              <w:pStyle w:val="Heading2"/>
            </w:pPr>
            <w:r w:rsidRPr="005C3526">
              <w:lastRenderedPageBreak/>
              <w:t>R</w:t>
            </w:r>
            <w:r w:rsidR="003A4ACB" w:rsidRPr="005C3526">
              <w:t>elease of Hardware</w:t>
            </w:r>
            <w:r w:rsidR="007D18BB" w:rsidRPr="005C3526">
              <w:t xml:space="preserve"> </w:t>
            </w:r>
            <w:r w:rsidR="003A4ACB" w:rsidRPr="005C3526">
              <w:t>/</w:t>
            </w:r>
            <w:r w:rsidR="007D18BB" w:rsidRPr="005C3526">
              <w:t xml:space="preserve"> </w:t>
            </w:r>
            <w:r w:rsidR="003A4ACB" w:rsidRPr="005C3526">
              <w:t xml:space="preserve">Software </w:t>
            </w:r>
          </w:p>
        </w:tc>
      </w:tr>
      <w:tr w:rsidR="003A4ACB" w:rsidRPr="000E62B7" w14:paraId="6AD3FB72" w14:textId="77777777" w:rsidTr="000504AC">
        <w:trPr>
          <w:trHeight w:val="432"/>
          <w:tblHeader/>
        </w:trPr>
        <w:tc>
          <w:tcPr>
            <w:tcW w:w="1957" w:type="dxa"/>
            <w:tcBorders>
              <w:bottom w:val="single" w:sz="4" w:space="0" w:color="auto"/>
            </w:tcBorders>
            <w:shd w:val="clear" w:color="auto" w:fill="E0E0E0"/>
          </w:tcPr>
          <w:p w14:paraId="0D68A2B2" w14:textId="77777777" w:rsidR="003A4ACB" w:rsidRPr="00FC741F" w:rsidRDefault="003A4ACB" w:rsidP="007037C6">
            <w:pPr>
              <w:pStyle w:val="TableTextBold"/>
            </w:pPr>
            <w:r>
              <w:t>Item</w:t>
            </w:r>
          </w:p>
        </w:tc>
        <w:tc>
          <w:tcPr>
            <w:tcW w:w="5892" w:type="dxa"/>
            <w:shd w:val="clear" w:color="auto" w:fill="E0E0E0"/>
          </w:tcPr>
          <w:p w14:paraId="02364BC1" w14:textId="77777777" w:rsidR="003A4ACB" w:rsidRPr="00FC741F" w:rsidRDefault="003A4ACB" w:rsidP="007037C6">
            <w:pPr>
              <w:pStyle w:val="TableTextBold"/>
            </w:pPr>
            <w:r>
              <w:t>Description</w:t>
            </w:r>
          </w:p>
        </w:tc>
        <w:tc>
          <w:tcPr>
            <w:tcW w:w="2339" w:type="dxa"/>
            <w:shd w:val="clear" w:color="auto" w:fill="E0E0E0"/>
          </w:tcPr>
          <w:p w14:paraId="7804CA5B" w14:textId="77777777" w:rsidR="003A4ACB" w:rsidRPr="00FC741F" w:rsidRDefault="003A4ACB" w:rsidP="00D674AA">
            <w:pPr>
              <w:pStyle w:val="TableTextBold"/>
            </w:pPr>
            <w:r>
              <w:t xml:space="preserve">Release </w:t>
            </w:r>
            <w:r w:rsidR="00D674AA">
              <w:t>D</w:t>
            </w:r>
            <w:r>
              <w:t>ate</w:t>
            </w:r>
          </w:p>
        </w:tc>
      </w:tr>
      <w:tr w:rsidR="003A4ACB" w:rsidRPr="000E62B7" w14:paraId="39334267" w14:textId="77777777" w:rsidTr="000504AC">
        <w:trPr>
          <w:trHeight w:val="432"/>
        </w:trPr>
        <w:tc>
          <w:tcPr>
            <w:tcW w:w="1957" w:type="dxa"/>
            <w:shd w:val="clear" w:color="auto" w:fill="E0E0E0"/>
          </w:tcPr>
          <w:p w14:paraId="61623508" w14:textId="4FC361C2" w:rsidR="003A4ACB" w:rsidRPr="00FC741F" w:rsidRDefault="00D41044" w:rsidP="007037C6">
            <w:pPr>
              <w:pStyle w:val="TableTextBold"/>
            </w:pPr>
            <w:r>
              <w:t>Mobile Application (Beta Version)</w:t>
            </w:r>
          </w:p>
        </w:tc>
        <w:tc>
          <w:tcPr>
            <w:tcW w:w="5892" w:type="dxa"/>
            <w:shd w:val="clear" w:color="auto" w:fill="auto"/>
          </w:tcPr>
          <w:p w14:paraId="0F994E0C" w14:textId="4857E502" w:rsidR="003A4ACB" w:rsidRPr="00FC741F" w:rsidRDefault="00D41044" w:rsidP="007037C6">
            <w:r>
              <w:t>Completed Version Of the application, to be demonstrated to George Brown College Dragon Boat Team. Deployment to Android Play Store at later date.</w:t>
            </w:r>
          </w:p>
        </w:tc>
        <w:tc>
          <w:tcPr>
            <w:tcW w:w="2339" w:type="dxa"/>
            <w:shd w:val="clear" w:color="auto" w:fill="auto"/>
          </w:tcPr>
          <w:p w14:paraId="0753E98C" w14:textId="3DADA611" w:rsidR="003A4ACB" w:rsidRPr="00FC741F" w:rsidRDefault="00D41044" w:rsidP="007037C6">
            <w:r>
              <w:t>2020-04-06</w:t>
            </w:r>
            <w:r w:rsidR="00B06DAE" w:rsidRPr="00156198">
              <w:t xml:space="preserve"> </w:t>
            </w:r>
          </w:p>
        </w:tc>
      </w:tr>
      <w:tr w:rsidR="003A4ACB" w:rsidRPr="000E62B7" w14:paraId="4587B063" w14:textId="77777777" w:rsidTr="000504AC">
        <w:trPr>
          <w:trHeight w:val="432"/>
        </w:trPr>
        <w:tc>
          <w:tcPr>
            <w:tcW w:w="1957" w:type="dxa"/>
            <w:shd w:val="clear" w:color="auto" w:fill="E0E0E0"/>
          </w:tcPr>
          <w:p w14:paraId="7E873923" w14:textId="1B245B78" w:rsidR="003A4ACB" w:rsidRPr="00FC741F" w:rsidRDefault="00D41044" w:rsidP="007037C6">
            <w:pPr>
              <w:pStyle w:val="TableTextBold"/>
            </w:pPr>
            <w:r>
              <w:t>Android Play Store Application</w:t>
            </w:r>
          </w:p>
        </w:tc>
        <w:tc>
          <w:tcPr>
            <w:tcW w:w="5892" w:type="dxa"/>
            <w:shd w:val="clear" w:color="auto" w:fill="auto"/>
          </w:tcPr>
          <w:p w14:paraId="24A7FE1C" w14:textId="33C33AF6" w:rsidR="003A4ACB" w:rsidRPr="00FC741F" w:rsidRDefault="00D41044" w:rsidP="007037C6">
            <w:r>
              <w:t xml:space="preserve">Deployed Version of the application available on the Google play store, to be released </w:t>
            </w:r>
            <w:proofErr w:type="gramStart"/>
            <w:r>
              <w:t>at a later date</w:t>
            </w:r>
            <w:proofErr w:type="gramEnd"/>
          </w:p>
        </w:tc>
        <w:tc>
          <w:tcPr>
            <w:tcW w:w="2339" w:type="dxa"/>
            <w:shd w:val="clear" w:color="auto" w:fill="auto"/>
          </w:tcPr>
          <w:p w14:paraId="5BCC3E87" w14:textId="73001948" w:rsidR="003A4ACB" w:rsidRPr="00FC741F" w:rsidRDefault="00D41044" w:rsidP="007037C6">
            <w:r>
              <w:t>2020-04-13</w:t>
            </w:r>
            <w:r w:rsidR="00B06DAE" w:rsidRPr="00156198">
              <w:t xml:space="preserve">  </w:t>
            </w:r>
          </w:p>
        </w:tc>
      </w:tr>
    </w:tbl>
    <w:p w14:paraId="259E8E88" w14:textId="77777777" w:rsidR="00D674AA" w:rsidRDefault="00D674AA"/>
    <w:p w14:paraId="4ECEB2E6" w14:textId="77777777" w:rsidR="0042414C" w:rsidRDefault="0042414C"/>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3407"/>
        <w:gridCol w:w="13"/>
        <w:gridCol w:w="3781"/>
        <w:gridCol w:w="2339"/>
      </w:tblGrid>
      <w:tr w:rsidR="007D18BB" w:rsidRPr="000E62B7" w14:paraId="4A4DD49F" w14:textId="77777777" w:rsidTr="007037C6">
        <w:trPr>
          <w:trHeight w:val="432"/>
          <w:tblHeader/>
        </w:trPr>
        <w:tc>
          <w:tcPr>
            <w:tcW w:w="10188" w:type="dxa"/>
            <w:gridSpan w:val="5"/>
            <w:tcBorders>
              <w:bottom w:val="single" w:sz="4" w:space="0" w:color="auto"/>
            </w:tcBorders>
            <w:shd w:val="clear" w:color="auto" w:fill="B3B3B3"/>
          </w:tcPr>
          <w:p w14:paraId="6AB203EF" w14:textId="77777777" w:rsidR="007D18BB" w:rsidRPr="00FC741F" w:rsidRDefault="007D18BB" w:rsidP="00C839B3">
            <w:pPr>
              <w:pStyle w:val="Heading2"/>
            </w:pPr>
            <w:r w:rsidRPr="007D18BB">
              <w:t>Project Archival List</w:t>
            </w:r>
          </w:p>
        </w:tc>
      </w:tr>
      <w:tr w:rsidR="00C07A65" w:rsidRPr="000E62B7" w14:paraId="62881738" w14:textId="77777777" w:rsidTr="00724945">
        <w:trPr>
          <w:trHeight w:val="432"/>
          <w:tblHeader/>
        </w:trPr>
        <w:tc>
          <w:tcPr>
            <w:tcW w:w="4068" w:type="dxa"/>
            <w:gridSpan w:val="3"/>
            <w:tcBorders>
              <w:bottom w:val="single" w:sz="4" w:space="0" w:color="auto"/>
            </w:tcBorders>
            <w:shd w:val="clear" w:color="auto" w:fill="D9D9D9"/>
            <w:vAlign w:val="center"/>
          </w:tcPr>
          <w:p w14:paraId="26E2A7B6" w14:textId="77777777" w:rsidR="00C07A65" w:rsidRPr="00724945" w:rsidRDefault="00C07A65" w:rsidP="00724945">
            <w:pPr>
              <w:pStyle w:val="TableTextBold"/>
            </w:pPr>
            <w:r w:rsidRPr="00724945">
              <w:t>Project Deliverables Report</w:t>
            </w:r>
          </w:p>
        </w:tc>
        <w:tc>
          <w:tcPr>
            <w:tcW w:w="6120" w:type="dxa"/>
            <w:gridSpan w:val="2"/>
            <w:tcBorders>
              <w:bottom w:val="single" w:sz="4" w:space="0" w:color="auto"/>
            </w:tcBorders>
            <w:shd w:val="clear" w:color="auto" w:fill="auto"/>
          </w:tcPr>
          <w:p w14:paraId="6048C3B0" w14:textId="77777777" w:rsidR="00C07A65" w:rsidRPr="00724945" w:rsidRDefault="00C07A65" w:rsidP="00146D2D">
            <w:pPr>
              <w:pStyle w:val="TableTextBold"/>
              <w:rPr>
                <w:b w:val="0"/>
              </w:rPr>
            </w:pPr>
          </w:p>
        </w:tc>
      </w:tr>
      <w:tr w:rsidR="003A4ACB" w:rsidRPr="000E62B7" w14:paraId="42421B30" w14:textId="77777777" w:rsidTr="00724945">
        <w:trPr>
          <w:trHeight w:val="432"/>
          <w:tblHeader/>
        </w:trPr>
        <w:tc>
          <w:tcPr>
            <w:tcW w:w="648" w:type="dxa"/>
            <w:shd w:val="clear" w:color="auto" w:fill="D9D9D9"/>
          </w:tcPr>
          <w:p w14:paraId="19EFA8D8" w14:textId="77777777" w:rsidR="003A4ACB" w:rsidRPr="00FC741F" w:rsidRDefault="003A4ACB" w:rsidP="007037C6">
            <w:pPr>
              <w:pStyle w:val="TableTextBold"/>
            </w:pPr>
            <w:r>
              <w:t>#</w:t>
            </w:r>
          </w:p>
        </w:tc>
        <w:tc>
          <w:tcPr>
            <w:tcW w:w="3407" w:type="dxa"/>
            <w:shd w:val="clear" w:color="auto" w:fill="D9D9D9"/>
          </w:tcPr>
          <w:p w14:paraId="1A2D36B8" w14:textId="77777777" w:rsidR="003A4ACB" w:rsidRPr="00FC741F" w:rsidRDefault="003A4ACB" w:rsidP="007037C6">
            <w:pPr>
              <w:pStyle w:val="TableTextBold"/>
            </w:pPr>
            <w:proofErr w:type="gramStart"/>
            <w:r>
              <w:t>File  /</w:t>
            </w:r>
            <w:proofErr w:type="gramEnd"/>
            <w:r>
              <w:t xml:space="preserve"> Email Description</w:t>
            </w:r>
          </w:p>
        </w:tc>
        <w:tc>
          <w:tcPr>
            <w:tcW w:w="3794" w:type="dxa"/>
            <w:gridSpan w:val="2"/>
            <w:shd w:val="clear" w:color="auto" w:fill="D9D9D9"/>
          </w:tcPr>
          <w:p w14:paraId="5398F8ED" w14:textId="77777777" w:rsidR="003A4ACB" w:rsidRPr="00C54C1E" w:rsidRDefault="003A4ACB" w:rsidP="00243FE1">
            <w:pPr>
              <w:pStyle w:val="TableTextBold"/>
              <w:rPr>
                <w:b w:val="0"/>
              </w:rPr>
            </w:pPr>
            <w:r>
              <w:t xml:space="preserve">Document Location </w:t>
            </w:r>
          </w:p>
        </w:tc>
        <w:tc>
          <w:tcPr>
            <w:tcW w:w="2339" w:type="dxa"/>
            <w:shd w:val="clear" w:color="auto" w:fill="D9D9D9"/>
          </w:tcPr>
          <w:p w14:paraId="2E926BE6" w14:textId="77777777" w:rsidR="003A4ACB" w:rsidRPr="00FC741F" w:rsidRDefault="007D18BB" w:rsidP="007037C6">
            <w:pPr>
              <w:pStyle w:val="TableTextBold"/>
            </w:pPr>
            <w:r>
              <w:t>Storing Media (H</w:t>
            </w:r>
            <w:r w:rsidR="003A4ACB">
              <w:t>ardcopy/</w:t>
            </w:r>
            <w:r>
              <w:t>S</w:t>
            </w:r>
            <w:r w:rsidR="003A4ACB">
              <w:t>oftcopy)</w:t>
            </w:r>
          </w:p>
        </w:tc>
      </w:tr>
      <w:tr w:rsidR="003A4ACB" w:rsidRPr="000E62B7" w14:paraId="2D53CBC5" w14:textId="77777777" w:rsidTr="007037C6">
        <w:trPr>
          <w:trHeight w:val="432"/>
        </w:trPr>
        <w:tc>
          <w:tcPr>
            <w:tcW w:w="648" w:type="dxa"/>
            <w:tcBorders>
              <w:bottom w:val="single" w:sz="4" w:space="0" w:color="auto"/>
            </w:tcBorders>
            <w:shd w:val="clear" w:color="auto" w:fill="auto"/>
          </w:tcPr>
          <w:p w14:paraId="7D19E8F6" w14:textId="65D6D491" w:rsidR="003A4ACB" w:rsidRDefault="00D41044" w:rsidP="007037C6">
            <w:r>
              <w:t>1</w:t>
            </w:r>
          </w:p>
        </w:tc>
        <w:tc>
          <w:tcPr>
            <w:tcW w:w="3407" w:type="dxa"/>
            <w:tcBorders>
              <w:bottom w:val="single" w:sz="4" w:space="0" w:color="auto"/>
            </w:tcBorders>
            <w:shd w:val="clear" w:color="auto" w:fill="auto"/>
          </w:tcPr>
          <w:p w14:paraId="660B0E1D" w14:textId="0C542018" w:rsidR="003A4ACB" w:rsidRDefault="00D41044" w:rsidP="007037C6">
            <w:r>
              <w:t>Compressed .zip directory of HTTYDB application source code</w:t>
            </w:r>
          </w:p>
        </w:tc>
        <w:tc>
          <w:tcPr>
            <w:tcW w:w="3794" w:type="dxa"/>
            <w:gridSpan w:val="2"/>
            <w:tcBorders>
              <w:bottom w:val="single" w:sz="4" w:space="0" w:color="auto"/>
            </w:tcBorders>
            <w:shd w:val="clear" w:color="auto" w:fill="auto"/>
          </w:tcPr>
          <w:p w14:paraId="51296C57" w14:textId="307A2866" w:rsidR="003A4ACB" w:rsidRDefault="00D41044" w:rsidP="007037C6">
            <w:r>
              <w:t>…</w:t>
            </w:r>
          </w:p>
        </w:tc>
        <w:tc>
          <w:tcPr>
            <w:tcW w:w="2339" w:type="dxa"/>
            <w:tcBorders>
              <w:bottom w:val="single" w:sz="4" w:space="0" w:color="auto"/>
            </w:tcBorders>
            <w:shd w:val="clear" w:color="auto" w:fill="auto"/>
          </w:tcPr>
          <w:p w14:paraId="3D2E1E79" w14:textId="4D2F2BC4" w:rsidR="003A4ACB" w:rsidRPr="00FC741F" w:rsidRDefault="00D41044" w:rsidP="007037C6">
            <w:r>
              <w:t>Softcopy (mobile application program)</w:t>
            </w:r>
          </w:p>
        </w:tc>
      </w:tr>
      <w:tr w:rsidR="003A4ACB" w:rsidRPr="000E62B7" w14:paraId="107F70AC" w14:textId="77777777" w:rsidTr="007037C6">
        <w:trPr>
          <w:trHeight w:val="432"/>
        </w:trPr>
        <w:tc>
          <w:tcPr>
            <w:tcW w:w="648" w:type="dxa"/>
            <w:tcBorders>
              <w:bottom w:val="single" w:sz="4" w:space="0" w:color="auto"/>
            </w:tcBorders>
            <w:shd w:val="clear" w:color="auto" w:fill="auto"/>
          </w:tcPr>
          <w:p w14:paraId="02BD06CF" w14:textId="596CAE6A" w:rsidR="003A4ACB" w:rsidRDefault="00D41044" w:rsidP="007037C6">
            <w:r>
              <w:t>2</w:t>
            </w:r>
          </w:p>
        </w:tc>
        <w:tc>
          <w:tcPr>
            <w:tcW w:w="3407" w:type="dxa"/>
            <w:tcBorders>
              <w:bottom w:val="single" w:sz="4" w:space="0" w:color="auto"/>
            </w:tcBorders>
            <w:shd w:val="clear" w:color="auto" w:fill="auto"/>
          </w:tcPr>
          <w:p w14:paraId="28BAD631" w14:textId="4F9661DD" w:rsidR="003A4ACB" w:rsidRDefault="00D41044" w:rsidP="007037C6">
            <w:r>
              <w:t>GitHub Repository</w:t>
            </w:r>
          </w:p>
        </w:tc>
        <w:tc>
          <w:tcPr>
            <w:tcW w:w="3794" w:type="dxa"/>
            <w:gridSpan w:val="2"/>
            <w:tcBorders>
              <w:bottom w:val="single" w:sz="4" w:space="0" w:color="auto"/>
            </w:tcBorders>
            <w:shd w:val="clear" w:color="auto" w:fill="auto"/>
          </w:tcPr>
          <w:p w14:paraId="22B7E8FA" w14:textId="238BE556" w:rsidR="003A4ACB" w:rsidRDefault="00D41044" w:rsidP="007037C6">
            <w:r w:rsidRPr="00D41044">
              <w:t>https://github.com/AB-Cobb/Capstone</w:t>
            </w:r>
          </w:p>
        </w:tc>
        <w:tc>
          <w:tcPr>
            <w:tcW w:w="2339" w:type="dxa"/>
            <w:tcBorders>
              <w:bottom w:val="single" w:sz="4" w:space="0" w:color="auto"/>
            </w:tcBorders>
            <w:shd w:val="clear" w:color="auto" w:fill="auto"/>
          </w:tcPr>
          <w:p w14:paraId="04717AC4" w14:textId="30A6EE3D" w:rsidR="003A4ACB" w:rsidRPr="00FC741F" w:rsidRDefault="00D41044" w:rsidP="007037C6">
            <w:r>
              <w:t>Softcopy (online source code repository and documentation)</w:t>
            </w:r>
          </w:p>
        </w:tc>
      </w:tr>
    </w:tbl>
    <w:p w14:paraId="04122432"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5403"/>
        <w:gridCol w:w="4137"/>
      </w:tblGrid>
      <w:tr w:rsidR="003A4ACB" w:rsidRPr="000E62B7" w14:paraId="626E4370" w14:textId="77777777" w:rsidTr="007037C6">
        <w:trPr>
          <w:trHeight w:val="432"/>
          <w:tblHeader/>
        </w:trPr>
        <w:tc>
          <w:tcPr>
            <w:tcW w:w="10188" w:type="dxa"/>
            <w:gridSpan w:val="3"/>
            <w:tcBorders>
              <w:bottom w:val="single" w:sz="4" w:space="0" w:color="auto"/>
            </w:tcBorders>
            <w:shd w:val="clear" w:color="auto" w:fill="B3B3B3"/>
          </w:tcPr>
          <w:p w14:paraId="47033DFF" w14:textId="77777777" w:rsidR="003A4ACB" w:rsidRPr="00FC741F" w:rsidRDefault="003A4ACB" w:rsidP="00C839B3">
            <w:pPr>
              <w:pStyle w:val="Heading2"/>
            </w:pPr>
            <w:r w:rsidRPr="007D18BB">
              <w:t>Re-usable Component</w:t>
            </w:r>
            <w:r w:rsidR="007028E8">
              <w:t xml:space="preserve"> </w:t>
            </w:r>
            <w:r w:rsidRPr="007D18BB">
              <w:t>/</w:t>
            </w:r>
            <w:r w:rsidR="007028E8">
              <w:t xml:space="preserve"> </w:t>
            </w:r>
            <w:r w:rsidRPr="007D18BB">
              <w:t>Tools Developed</w:t>
            </w:r>
          </w:p>
        </w:tc>
      </w:tr>
      <w:tr w:rsidR="003A4ACB" w:rsidRPr="000E62B7" w14:paraId="17A98582" w14:textId="77777777" w:rsidTr="007037C6">
        <w:trPr>
          <w:trHeight w:val="432"/>
          <w:tblHeader/>
        </w:trPr>
        <w:tc>
          <w:tcPr>
            <w:tcW w:w="648" w:type="dxa"/>
            <w:shd w:val="clear" w:color="auto" w:fill="E0E0E0"/>
          </w:tcPr>
          <w:p w14:paraId="3B1E1DCB" w14:textId="77777777" w:rsidR="003A4ACB" w:rsidRDefault="003A4ACB" w:rsidP="007037C6">
            <w:pPr>
              <w:pStyle w:val="TableTextBold"/>
            </w:pPr>
            <w:r>
              <w:t>#</w:t>
            </w:r>
          </w:p>
        </w:tc>
        <w:tc>
          <w:tcPr>
            <w:tcW w:w="5403" w:type="dxa"/>
            <w:shd w:val="clear" w:color="auto" w:fill="E0E0E0"/>
          </w:tcPr>
          <w:p w14:paraId="0D69C320" w14:textId="77777777" w:rsidR="003A4ACB" w:rsidRDefault="003A4ACB" w:rsidP="007037C6">
            <w:pPr>
              <w:pStyle w:val="TableTextBold"/>
            </w:pPr>
            <w:r>
              <w:t>Re-usable Component</w:t>
            </w:r>
            <w:r w:rsidR="00C54C1E">
              <w:t xml:space="preserve"> </w:t>
            </w:r>
            <w:r>
              <w:t>/</w:t>
            </w:r>
            <w:r w:rsidR="00C54C1E">
              <w:t xml:space="preserve"> </w:t>
            </w:r>
            <w:r>
              <w:t>Tools Name Description</w:t>
            </w:r>
          </w:p>
          <w:p w14:paraId="2D6F55F4" w14:textId="77777777" w:rsidR="003A4ACB" w:rsidRDefault="003A4ACB" w:rsidP="007037C6">
            <w:pPr>
              <w:pStyle w:val="TableTextBold"/>
            </w:pPr>
          </w:p>
        </w:tc>
        <w:tc>
          <w:tcPr>
            <w:tcW w:w="4137" w:type="dxa"/>
            <w:shd w:val="clear" w:color="auto" w:fill="E0E0E0"/>
          </w:tcPr>
          <w:p w14:paraId="23413561" w14:textId="77777777" w:rsidR="003A4ACB" w:rsidRPr="00FC741F" w:rsidRDefault="003A4ACB" w:rsidP="007037C6">
            <w:pPr>
              <w:pStyle w:val="TableTextBold"/>
            </w:pPr>
            <w:r>
              <w:t>File Name</w:t>
            </w:r>
          </w:p>
        </w:tc>
      </w:tr>
      <w:tr w:rsidR="003A4ACB" w:rsidRPr="000E62B7" w14:paraId="0F00107B" w14:textId="77777777" w:rsidTr="007037C6">
        <w:trPr>
          <w:trHeight w:val="432"/>
        </w:trPr>
        <w:tc>
          <w:tcPr>
            <w:tcW w:w="648" w:type="dxa"/>
            <w:shd w:val="clear" w:color="auto" w:fill="auto"/>
          </w:tcPr>
          <w:p w14:paraId="5D7399B3" w14:textId="0F0E6E02" w:rsidR="003A4ACB" w:rsidRDefault="00D41044" w:rsidP="007037C6">
            <w:r>
              <w:t>1</w:t>
            </w:r>
          </w:p>
        </w:tc>
        <w:tc>
          <w:tcPr>
            <w:tcW w:w="5403" w:type="dxa"/>
            <w:shd w:val="clear" w:color="auto" w:fill="auto"/>
          </w:tcPr>
          <w:p w14:paraId="36DC6130" w14:textId="4E47DE8F" w:rsidR="003A4ACB" w:rsidRDefault="00D41044" w:rsidP="007037C6">
            <w:proofErr w:type="spellStart"/>
            <w:r>
              <w:t>SQlite</w:t>
            </w:r>
            <w:proofErr w:type="spellEnd"/>
            <w:r>
              <w:t xml:space="preserve"> Database</w:t>
            </w:r>
          </w:p>
        </w:tc>
        <w:tc>
          <w:tcPr>
            <w:tcW w:w="4137" w:type="dxa"/>
            <w:shd w:val="clear" w:color="auto" w:fill="auto"/>
          </w:tcPr>
          <w:p w14:paraId="3F893D43" w14:textId="77777777" w:rsidR="003A4ACB" w:rsidRDefault="003A4ACB" w:rsidP="007037C6"/>
        </w:tc>
      </w:tr>
      <w:tr w:rsidR="003A4ACB" w:rsidRPr="000E62B7" w14:paraId="1511977E" w14:textId="77777777" w:rsidTr="007037C6">
        <w:trPr>
          <w:trHeight w:val="432"/>
        </w:trPr>
        <w:tc>
          <w:tcPr>
            <w:tcW w:w="648" w:type="dxa"/>
            <w:tcBorders>
              <w:bottom w:val="single" w:sz="4" w:space="0" w:color="auto"/>
            </w:tcBorders>
            <w:shd w:val="clear" w:color="auto" w:fill="auto"/>
          </w:tcPr>
          <w:p w14:paraId="1084E9B2" w14:textId="77777777" w:rsidR="003A4ACB" w:rsidRDefault="003A4ACB" w:rsidP="007037C6"/>
        </w:tc>
        <w:tc>
          <w:tcPr>
            <w:tcW w:w="5403" w:type="dxa"/>
            <w:tcBorders>
              <w:bottom w:val="single" w:sz="4" w:space="0" w:color="auto"/>
            </w:tcBorders>
            <w:shd w:val="clear" w:color="auto" w:fill="auto"/>
          </w:tcPr>
          <w:p w14:paraId="56060F2E" w14:textId="77777777" w:rsidR="003A4ACB" w:rsidRDefault="003A4ACB" w:rsidP="007037C6"/>
        </w:tc>
        <w:tc>
          <w:tcPr>
            <w:tcW w:w="4137" w:type="dxa"/>
            <w:tcBorders>
              <w:bottom w:val="single" w:sz="4" w:space="0" w:color="auto"/>
            </w:tcBorders>
            <w:shd w:val="clear" w:color="auto" w:fill="auto"/>
          </w:tcPr>
          <w:p w14:paraId="4181366C" w14:textId="77777777" w:rsidR="003A4ACB" w:rsidRDefault="003A4ACB" w:rsidP="007037C6"/>
        </w:tc>
      </w:tr>
      <w:tr w:rsidR="007028E8" w:rsidRPr="000E62B7" w14:paraId="3F275D75" w14:textId="77777777" w:rsidTr="007037C6">
        <w:trPr>
          <w:trHeight w:val="432"/>
        </w:trPr>
        <w:tc>
          <w:tcPr>
            <w:tcW w:w="648" w:type="dxa"/>
            <w:tcBorders>
              <w:bottom w:val="single" w:sz="4" w:space="0" w:color="auto"/>
            </w:tcBorders>
            <w:shd w:val="clear" w:color="auto" w:fill="auto"/>
          </w:tcPr>
          <w:p w14:paraId="5EED7079" w14:textId="77777777" w:rsidR="007028E8" w:rsidRDefault="007028E8" w:rsidP="007037C6"/>
        </w:tc>
        <w:tc>
          <w:tcPr>
            <w:tcW w:w="5403" w:type="dxa"/>
            <w:tcBorders>
              <w:bottom w:val="single" w:sz="4" w:space="0" w:color="auto"/>
            </w:tcBorders>
            <w:shd w:val="clear" w:color="auto" w:fill="auto"/>
          </w:tcPr>
          <w:p w14:paraId="5600B888" w14:textId="77777777" w:rsidR="007028E8" w:rsidRDefault="007028E8" w:rsidP="007037C6"/>
        </w:tc>
        <w:tc>
          <w:tcPr>
            <w:tcW w:w="4137" w:type="dxa"/>
            <w:tcBorders>
              <w:bottom w:val="single" w:sz="4" w:space="0" w:color="auto"/>
            </w:tcBorders>
            <w:shd w:val="clear" w:color="auto" w:fill="auto"/>
          </w:tcPr>
          <w:p w14:paraId="74B42CCB" w14:textId="77777777" w:rsidR="007028E8" w:rsidRDefault="007028E8" w:rsidP="007037C6"/>
        </w:tc>
      </w:tr>
      <w:tr w:rsidR="007028E8" w:rsidRPr="000E62B7" w14:paraId="2D8979A2" w14:textId="77777777" w:rsidTr="007037C6">
        <w:trPr>
          <w:trHeight w:val="432"/>
        </w:trPr>
        <w:tc>
          <w:tcPr>
            <w:tcW w:w="648" w:type="dxa"/>
            <w:tcBorders>
              <w:bottom w:val="single" w:sz="4" w:space="0" w:color="auto"/>
            </w:tcBorders>
            <w:shd w:val="clear" w:color="auto" w:fill="auto"/>
          </w:tcPr>
          <w:p w14:paraId="64393921" w14:textId="77777777" w:rsidR="007028E8" w:rsidRDefault="007028E8" w:rsidP="007037C6"/>
        </w:tc>
        <w:tc>
          <w:tcPr>
            <w:tcW w:w="5403" w:type="dxa"/>
            <w:tcBorders>
              <w:bottom w:val="single" w:sz="4" w:space="0" w:color="auto"/>
            </w:tcBorders>
            <w:shd w:val="clear" w:color="auto" w:fill="auto"/>
          </w:tcPr>
          <w:p w14:paraId="025188D9" w14:textId="77777777" w:rsidR="007028E8" w:rsidRDefault="007028E8" w:rsidP="007037C6"/>
        </w:tc>
        <w:tc>
          <w:tcPr>
            <w:tcW w:w="4137" w:type="dxa"/>
            <w:tcBorders>
              <w:bottom w:val="single" w:sz="4" w:space="0" w:color="auto"/>
            </w:tcBorders>
            <w:shd w:val="clear" w:color="auto" w:fill="auto"/>
          </w:tcPr>
          <w:p w14:paraId="0CFBA8DA" w14:textId="77777777" w:rsidR="007028E8" w:rsidRDefault="007028E8" w:rsidP="007037C6"/>
        </w:tc>
      </w:tr>
    </w:tbl>
    <w:p w14:paraId="0E0BFC6F" w14:textId="77777777" w:rsidR="00B06DAE" w:rsidRDefault="00B06DAE"/>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8280"/>
        <w:gridCol w:w="1260"/>
      </w:tblGrid>
      <w:tr w:rsidR="008B2853" w:rsidRPr="000E62B7" w14:paraId="34EA6B71" w14:textId="77777777" w:rsidTr="00B06DAE">
        <w:trPr>
          <w:trHeight w:val="432"/>
          <w:tblHeader/>
        </w:trPr>
        <w:tc>
          <w:tcPr>
            <w:tcW w:w="10188" w:type="dxa"/>
            <w:gridSpan w:val="3"/>
            <w:tcBorders>
              <w:bottom w:val="single" w:sz="4" w:space="0" w:color="auto"/>
            </w:tcBorders>
            <w:shd w:val="clear" w:color="auto" w:fill="B3B3B3"/>
          </w:tcPr>
          <w:p w14:paraId="7CDFE894" w14:textId="77777777" w:rsidR="008B2853" w:rsidRDefault="008B2853" w:rsidP="00C839B3">
            <w:pPr>
              <w:pStyle w:val="Heading2"/>
            </w:pPr>
            <w:r>
              <w:lastRenderedPageBreak/>
              <w:t>Project Value</w:t>
            </w:r>
            <w:r w:rsidR="00100465">
              <w:t>/Benefits</w:t>
            </w:r>
            <w:r>
              <w:t xml:space="preserve"> </w:t>
            </w:r>
          </w:p>
        </w:tc>
      </w:tr>
      <w:tr w:rsidR="008B2853" w:rsidRPr="000E62B7" w14:paraId="516A76C2" w14:textId="77777777" w:rsidTr="00B06DAE">
        <w:trPr>
          <w:trHeight w:val="432"/>
          <w:tblHeader/>
        </w:trPr>
        <w:tc>
          <w:tcPr>
            <w:tcW w:w="10188" w:type="dxa"/>
            <w:gridSpan w:val="3"/>
            <w:tcBorders>
              <w:bottom w:val="single" w:sz="4" w:space="0" w:color="auto"/>
            </w:tcBorders>
            <w:shd w:val="clear" w:color="auto" w:fill="CCCCCC"/>
          </w:tcPr>
          <w:p w14:paraId="20289F0D" w14:textId="77777777" w:rsidR="008B2853" w:rsidRPr="00DC1FF5" w:rsidRDefault="00A363ED" w:rsidP="000870BD">
            <w:pPr>
              <w:pStyle w:val="TableTextBold"/>
              <w:rPr>
                <w:b w:val="0"/>
              </w:rPr>
            </w:pPr>
            <w:r>
              <w:rPr>
                <w:b w:val="0"/>
              </w:rPr>
              <w:t xml:space="preserve">Provide </w:t>
            </w:r>
            <w:r w:rsidR="008B2853">
              <w:rPr>
                <w:b w:val="0"/>
              </w:rPr>
              <w:t>a summary of the value</w:t>
            </w:r>
            <w:r w:rsidR="009039A1">
              <w:rPr>
                <w:b w:val="0"/>
              </w:rPr>
              <w:t>/benefits</w:t>
            </w:r>
            <w:r w:rsidR="008B2853">
              <w:rPr>
                <w:b w:val="0"/>
              </w:rPr>
              <w:t xml:space="preserve"> of this project</w:t>
            </w:r>
            <w:r w:rsidR="008C701C">
              <w:rPr>
                <w:b w:val="0"/>
              </w:rPr>
              <w:t xml:space="preserve"> and </w:t>
            </w:r>
            <w:r>
              <w:rPr>
                <w:b w:val="0"/>
              </w:rPr>
              <w:t xml:space="preserve">indicate </w:t>
            </w:r>
            <w:r w:rsidR="00D91A30">
              <w:rPr>
                <w:b w:val="0"/>
              </w:rPr>
              <w:t>whether</w:t>
            </w:r>
            <w:r w:rsidR="008C701C">
              <w:rPr>
                <w:b w:val="0"/>
              </w:rPr>
              <w:t xml:space="preserve"> they </w:t>
            </w:r>
            <w:r>
              <w:rPr>
                <w:b w:val="0"/>
              </w:rPr>
              <w:t xml:space="preserve">have already been </w:t>
            </w:r>
            <w:r w:rsidR="008C701C">
              <w:rPr>
                <w:b w:val="0"/>
              </w:rPr>
              <w:t>realized or will be realized</w:t>
            </w:r>
            <w:r>
              <w:rPr>
                <w:b w:val="0"/>
              </w:rPr>
              <w:t xml:space="preserve"> in the future</w:t>
            </w:r>
            <w:r w:rsidR="00D91A30">
              <w:rPr>
                <w:b w:val="0"/>
              </w:rPr>
              <w:t>.</w:t>
            </w:r>
          </w:p>
        </w:tc>
      </w:tr>
      <w:tr w:rsidR="008C701C" w:rsidRPr="000E62B7" w14:paraId="2025BBDE" w14:textId="77777777" w:rsidTr="00B06DAE">
        <w:trPr>
          <w:trHeight w:val="432"/>
          <w:tblHeader/>
        </w:trPr>
        <w:tc>
          <w:tcPr>
            <w:tcW w:w="648" w:type="dxa"/>
            <w:shd w:val="clear" w:color="auto" w:fill="E0E0E0"/>
          </w:tcPr>
          <w:p w14:paraId="7C5AE3CA" w14:textId="77777777" w:rsidR="008C701C" w:rsidRDefault="008C701C" w:rsidP="00B06DAE">
            <w:pPr>
              <w:pStyle w:val="TableTextBold"/>
            </w:pPr>
            <w:r>
              <w:t>#</w:t>
            </w:r>
          </w:p>
        </w:tc>
        <w:tc>
          <w:tcPr>
            <w:tcW w:w="8280" w:type="dxa"/>
            <w:shd w:val="clear" w:color="auto" w:fill="E0E0E0"/>
          </w:tcPr>
          <w:p w14:paraId="45E1AB20" w14:textId="77777777" w:rsidR="008C701C" w:rsidRDefault="008C701C" w:rsidP="00B06DAE">
            <w:pPr>
              <w:pStyle w:val="TableTextBold"/>
            </w:pPr>
            <w:r>
              <w:t xml:space="preserve">Value/Benefit </w:t>
            </w:r>
          </w:p>
        </w:tc>
        <w:tc>
          <w:tcPr>
            <w:tcW w:w="1260" w:type="dxa"/>
            <w:shd w:val="clear" w:color="auto" w:fill="E0E0E0"/>
          </w:tcPr>
          <w:p w14:paraId="7D6ED672" w14:textId="77777777" w:rsidR="008C701C" w:rsidRDefault="008C701C" w:rsidP="00B06DAE">
            <w:pPr>
              <w:pStyle w:val="TableTextBold"/>
            </w:pPr>
            <w:r>
              <w:t>Realized / Future</w:t>
            </w:r>
          </w:p>
        </w:tc>
      </w:tr>
      <w:tr w:rsidR="008C701C" w:rsidRPr="000E62B7" w14:paraId="7B889532" w14:textId="77777777" w:rsidTr="00724945">
        <w:trPr>
          <w:trHeight w:val="432"/>
        </w:trPr>
        <w:tc>
          <w:tcPr>
            <w:tcW w:w="648" w:type="dxa"/>
            <w:shd w:val="clear" w:color="auto" w:fill="D9D9D9"/>
          </w:tcPr>
          <w:p w14:paraId="62A4EF37" w14:textId="77777777" w:rsidR="008C701C" w:rsidRDefault="008C701C" w:rsidP="00B06DAE">
            <w:r>
              <w:t>1</w:t>
            </w:r>
          </w:p>
        </w:tc>
        <w:tc>
          <w:tcPr>
            <w:tcW w:w="8280" w:type="dxa"/>
            <w:shd w:val="clear" w:color="auto" w:fill="auto"/>
          </w:tcPr>
          <w:p w14:paraId="6C79FA54" w14:textId="36814A16" w:rsidR="008C701C" w:rsidRDefault="009909DB" w:rsidP="00B06DAE">
            <w:r>
              <w:t>Unique application designed to meet the needs of Dragon Boat teams.</w:t>
            </w:r>
          </w:p>
        </w:tc>
        <w:tc>
          <w:tcPr>
            <w:tcW w:w="1260" w:type="dxa"/>
            <w:shd w:val="clear" w:color="auto" w:fill="auto"/>
          </w:tcPr>
          <w:p w14:paraId="1E855131" w14:textId="22F0BFF5" w:rsidR="008C701C" w:rsidRDefault="009909DB" w:rsidP="00B06DAE">
            <w:r>
              <w:t>Realized</w:t>
            </w:r>
          </w:p>
        </w:tc>
      </w:tr>
      <w:tr w:rsidR="008C701C" w:rsidRPr="000E62B7" w14:paraId="3607CE3F" w14:textId="77777777" w:rsidTr="00724945">
        <w:trPr>
          <w:trHeight w:val="432"/>
        </w:trPr>
        <w:tc>
          <w:tcPr>
            <w:tcW w:w="648" w:type="dxa"/>
            <w:tcBorders>
              <w:bottom w:val="single" w:sz="4" w:space="0" w:color="auto"/>
            </w:tcBorders>
            <w:shd w:val="clear" w:color="auto" w:fill="D9D9D9"/>
          </w:tcPr>
          <w:p w14:paraId="41D09B8C" w14:textId="77777777" w:rsidR="008C701C" w:rsidRDefault="008C701C" w:rsidP="00B06DAE">
            <w:r>
              <w:t>2</w:t>
            </w:r>
          </w:p>
        </w:tc>
        <w:tc>
          <w:tcPr>
            <w:tcW w:w="8280" w:type="dxa"/>
            <w:tcBorders>
              <w:bottom w:val="single" w:sz="4" w:space="0" w:color="auto"/>
            </w:tcBorders>
            <w:shd w:val="clear" w:color="auto" w:fill="auto"/>
          </w:tcPr>
          <w:p w14:paraId="7AEC116A" w14:textId="6478F243" w:rsidR="008C701C" w:rsidRDefault="009909DB" w:rsidP="00B06DAE">
            <w:r>
              <w:t>User interface for designing dragon boat layouts, with boat balancing</w:t>
            </w:r>
          </w:p>
        </w:tc>
        <w:tc>
          <w:tcPr>
            <w:tcW w:w="1260" w:type="dxa"/>
            <w:tcBorders>
              <w:bottom w:val="single" w:sz="4" w:space="0" w:color="auto"/>
            </w:tcBorders>
            <w:shd w:val="clear" w:color="auto" w:fill="auto"/>
          </w:tcPr>
          <w:p w14:paraId="4D64FB41" w14:textId="5201FCDE" w:rsidR="008C701C" w:rsidRDefault="009909DB" w:rsidP="00B06DAE">
            <w:r>
              <w:t>Future</w:t>
            </w:r>
          </w:p>
        </w:tc>
      </w:tr>
      <w:tr w:rsidR="008C701C" w:rsidRPr="000E62B7" w14:paraId="775D7DC6" w14:textId="77777777" w:rsidTr="009909DB">
        <w:trPr>
          <w:trHeight w:val="432"/>
        </w:trPr>
        <w:tc>
          <w:tcPr>
            <w:tcW w:w="648" w:type="dxa"/>
            <w:shd w:val="clear" w:color="auto" w:fill="D9D9D9"/>
          </w:tcPr>
          <w:p w14:paraId="6480145C" w14:textId="77777777" w:rsidR="008C701C" w:rsidRDefault="008C701C" w:rsidP="00B06DAE">
            <w:r>
              <w:t>3</w:t>
            </w:r>
          </w:p>
        </w:tc>
        <w:tc>
          <w:tcPr>
            <w:tcW w:w="8280" w:type="dxa"/>
            <w:shd w:val="clear" w:color="auto" w:fill="auto"/>
          </w:tcPr>
          <w:p w14:paraId="209A0695" w14:textId="4CD95214" w:rsidR="008C701C" w:rsidRDefault="009909DB" w:rsidP="00B06DAE">
            <w:r>
              <w:t>Map tracking and recording of analytics for future references</w:t>
            </w:r>
          </w:p>
        </w:tc>
        <w:tc>
          <w:tcPr>
            <w:tcW w:w="1260" w:type="dxa"/>
            <w:shd w:val="clear" w:color="auto" w:fill="auto"/>
          </w:tcPr>
          <w:p w14:paraId="4FFB50F4" w14:textId="10180C39" w:rsidR="008C701C" w:rsidRDefault="009909DB" w:rsidP="00B06DAE">
            <w:r>
              <w:t>Realized</w:t>
            </w:r>
          </w:p>
        </w:tc>
      </w:tr>
      <w:tr w:rsidR="009909DB" w:rsidRPr="000E62B7" w14:paraId="5E0DA0A1" w14:textId="77777777" w:rsidTr="00724945">
        <w:trPr>
          <w:trHeight w:val="432"/>
        </w:trPr>
        <w:tc>
          <w:tcPr>
            <w:tcW w:w="648" w:type="dxa"/>
            <w:tcBorders>
              <w:bottom w:val="single" w:sz="4" w:space="0" w:color="auto"/>
            </w:tcBorders>
            <w:shd w:val="clear" w:color="auto" w:fill="D9D9D9"/>
          </w:tcPr>
          <w:p w14:paraId="62274861" w14:textId="4BD8226B" w:rsidR="009909DB" w:rsidRDefault="009909DB" w:rsidP="00B06DAE">
            <w:r>
              <w:t>4</w:t>
            </w:r>
          </w:p>
        </w:tc>
        <w:tc>
          <w:tcPr>
            <w:tcW w:w="8280" w:type="dxa"/>
            <w:tcBorders>
              <w:bottom w:val="single" w:sz="4" w:space="0" w:color="auto"/>
            </w:tcBorders>
            <w:shd w:val="clear" w:color="auto" w:fill="auto"/>
          </w:tcPr>
          <w:p w14:paraId="181096B2" w14:textId="248B12F1" w:rsidR="009909DB" w:rsidRDefault="009909DB" w:rsidP="00B06DAE">
            <w:r>
              <w:t>Management of Dragon Boat team members needed to create dragon boat layouts</w:t>
            </w:r>
          </w:p>
        </w:tc>
        <w:tc>
          <w:tcPr>
            <w:tcW w:w="1260" w:type="dxa"/>
            <w:tcBorders>
              <w:bottom w:val="single" w:sz="4" w:space="0" w:color="auto"/>
            </w:tcBorders>
            <w:shd w:val="clear" w:color="auto" w:fill="auto"/>
          </w:tcPr>
          <w:p w14:paraId="4F71DBE4" w14:textId="3DDCB7E7" w:rsidR="009909DB" w:rsidRDefault="009909DB" w:rsidP="00B06DAE">
            <w:r>
              <w:t>Realized</w:t>
            </w:r>
          </w:p>
        </w:tc>
      </w:tr>
    </w:tbl>
    <w:p w14:paraId="58AF0CAA" w14:textId="77777777" w:rsidR="008B2853" w:rsidRDefault="008B2853"/>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9C4894" w:rsidRPr="000E62B7" w14:paraId="7B3540AA" w14:textId="77777777" w:rsidTr="00894EF0">
        <w:trPr>
          <w:trHeight w:val="432"/>
          <w:tblHeader/>
        </w:trPr>
        <w:tc>
          <w:tcPr>
            <w:tcW w:w="10188" w:type="dxa"/>
            <w:gridSpan w:val="2"/>
            <w:tcBorders>
              <w:bottom w:val="single" w:sz="4" w:space="0" w:color="auto"/>
            </w:tcBorders>
            <w:shd w:val="clear" w:color="auto" w:fill="B3B3B3"/>
          </w:tcPr>
          <w:p w14:paraId="4E85B9C9" w14:textId="77777777" w:rsidR="009C4894" w:rsidRDefault="009C4894" w:rsidP="00894EF0">
            <w:pPr>
              <w:pStyle w:val="Heading2"/>
            </w:pPr>
            <w:r w:rsidRPr="007028E8">
              <w:t>Lessons Learned</w:t>
            </w:r>
          </w:p>
        </w:tc>
      </w:tr>
      <w:tr w:rsidR="009C4894" w:rsidRPr="000E62B7" w14:paraId="779ECD3D" w14:textId="77777777" w:rsidTr="00894EF0">
        <w:trPr>
          <w:trHeight w:val="432"/>
          <w:tblHeader/>
        </w:trPr>
        <w:tc>
          <w:tcPr>
            <w:tcW w:w="10188" w:type="dxa"/>
            <w:gridSpan w:val="2"/>
            <w:tcBorders>
              <w:bottom w:val="single" w:sz="4" w:space="0" w:color="auto"/>
            </w:tcBorders>
            <w:shd w:val="clear" w:color="auto" w:fill="CCCCCC"/>
          </w:tcPr>
          <w:p w14:paraId="44FEA222" w14:textId="77777777" w:rsidR="009C4894" w:rsidRPr="00DC1FF5" w:rsidRDefault="009C4894" w:rsidP="00894EF0">
            <w:pPr>
              <w:pStyle w:val="TableTextBold"/>
              <w:rPr>
                <w:b w:val="0"/>
              </w:rPr>
            </w:pPr>
            <w:r w:rsidRPr="00DC1FF5">
              <w:rPr>
                <w:b w:val="0"/>
              </w:rPr>
              <w:t>Include any technical, managerial lessons learned, preventative measures for issues faced, and aspects of the project that had a positive impact on the success of the project</w:t>
            </w:r>
            <w:r>
              <w:rPr>
                <w:b w:val="0"/>
              </w:rPr>
              <w:t>.</w:t>
            </w:r>
          </w:p>
        </w:tc>
      </w:tr>
      <w:tr w:rsidR="009C4894" w:rsidRPr="000E62B7" w14:paraId="025CE366" w14:textId="77777777" w:rsidTr="00894EF0">
        <w:trPr>
          <w:trHeight w:val="432"/>
          <w:tblHeader/>
        </w:trPr>
        <w:tc>
          <w:tcPr>
            <w:tcW w:w="648" w:type="dxa"/>
            <w:shd w:val="clear" w:color="auto" w:fill="E0E0E0"/>
          </w:tcPr>
          <w:p w14:paraId="223483AA" w14:textId="77777777" w:rsidR="009C4894" w:rsidRDefault="009C4894" w:rsidP="00894EF0">
            <w:pPr>
              <w:pStyle w:val="TableTextBold"/>
            </w:pPr>
            <w:r>
              <w:t>#</w:t>
            </w:r>
          </w:p>
        </w:tc>
        <w:tc>
          <w:tcPr>
            <w:tcW w:w="9540" w:type="dxa"/>
            <w:shd w:val="clear" w:color="auto" w:fill="E0E0E0"/>
          </w:tcPr>
          <w:p w14:paraId="53ABD6D1" w14:textId="77777777" w:rsidR="009C4894" w:rsidRDefault="009C4894" w:rsidP="00894EF0">
            <w:pPr>
              <w:pStyle w:val="TableTextBold"/>
            </w:pPr>
            <w:r>
              <w:t>Description / Explanation of Lesson Learned</w:t>
            </w:r>
          </w:p>
        </w:tc>
      </w:tr>
      <w:tr w:rsidR="009C4894" w:rsidRPr="000E62B7" w14:paraId="3CD46232" w14:textId="77777777" w:rsidTr="00894EF0">
        <w:trPr>
          <w:trHeight w:val="432"/>
        </w:trPr>
        <w:tc>
          <w:tcPr>
            <w:tcW w:w="648" w:type="dxa"/>
            <w:shd w:val="clear" w:color="auto" w:fill="D9D9D9"/>
          </w:tcPr>
          <w:p w14:paraId="408C80DE" w14:textId="77777777" w:rsidR="009C4894" w:rsidRDefault="009C4894" w:rsidP="00894EF0">
            <w:r>
              <w:t>1</w:t>
            </w:r>
          </w:p>
        </w:tc>
        <w:tc>
          <w:tcPr>
            <w:tcW w:w="9540" w:type="dxa"/>
            <w:shd w:val="clear" w:color="auto" w:fill="auto"/>
          </w:tcPr>
          <w:p w14:paraId="6938A30F" w14:textId="298F5036" w:rsidR="009C4894" w:rsidRDefault="004A3948" w:rsidP="00894EF0">
            <w:r>
              <w:t>Prepare for any risk, no matter how unlikely: During project development, a quarantine within the city was announced. The team had not predicted for an event such as this to occur, and as a result, did not fully realize the impact it would have on the development of the application, and with communication between team members. This resulted in disorganization when remotely discussing progress, updates, or issues with the overall development of the product</w:t>
            </w:r>
          </w:p>
        </w:tc>
      </w:tr>
      <w:tr w:rsidR="009C4894" w:rsidRPr="000E62B7" w14:paraId="1E497D82" w14:textId="77777777" w:rsidTr="00894EF0">
        <w:trPr>
          <w:trHeight w:val="432"/>
        </w:trPr>
        <w:tc>
          <w:tcPr>
            <w:tcW w:w="648" w:type="dxa"/>
            <w:tcBorders>
              <w:bottom w:val="single" w:sz="4" w:space="0" w:color="auto"/>
            </w:tcBorders>
            <w:shd w:val="clear" w:color="auto" w:fill="D9D9D9"/>
          </w:tcPr>
          <w:p w14:paraId="3AC7F9A5" w14:textId="77777777" w:rsidR="009C4894" w:rsidRDefault="009C4894" w:rsidP="00894EF0">
            <w:r>
              <w:t>2</w:t>
            </w:r>
          </w:p>
        </w:tc>
        <w:tc>
          <w:tcPr>
            <w:tcW w:w="9540" w:type="dxa"/>
            <w:tcBorders>
              <w:bottom w:val="single" w:sz="4" w:space="0" w:color="auto"/>
            </w:tcBorders>
            <w:shd w:val="clear" w:color="auto" w:fill="auto"/>
          </w:tcPr>
          <w:p w14:paraId="24C114D9" w14:textId="01B1D3EA" w:rsidR="009C4894" w:rsidRDefault="004A3948" w:rsidP="00894EF0">
            <w:r>
              <w:t xml:space="preserve">Plan for difficulties in IDE setups first: many of the technical issues related to the development of the project were related to the setup of the local Development Environments each team member used to program the application. This resulted in multiple situations were progress was slowed due to the timing of these issues.  </w:t>
            </w:r>
          </w:p>
        </w:tc>
      </w:tr>
      <w:tr w:rsidR="009C4894" w:rsidRPr="000E62B7" w14:paraId="349C6463" w14:textId="77777777" w:rsidTr="00894EF0">
        <w:trPr>
          <w:trHeight w:val="432"/>
        </w:trPr>
        <w:tc>
          <w:tcPr>
            <w:tcW w:w="648" w:type="dxa"/>
            <w:tcBorders>
              <w:bottom w:val="single" w:sz="4" w:space="0" w:color="auto"/>
            </w:tcBorders>
            <w:shd w:val="clear" w:color="auto" w:fill="D9D9D9"/>
          </w:tcPr>
          <w:p w14:paraId="0460B24E" w14:textId="77777777" w:rsidR="009C4894" w:rsidRDefault="009C4894" w:rsidP="00894EF0">
            <w:r>
              <w:t>3</w:t>
            </w:r>
          </w:p>
        </w:tc>
        <w:tc>
          <w:tcPr>
            <w:tcW w:w="9540" w:type="dxa"/>
            <w:tcBorders>
              <w:bottom w:val="single" w:sz="4" w:space="0" w:color="auto"/>
            </w:tcBorders>
            <w:shd w:val="clear" w:color="auto" w:fill="auto"/>
          </w:tcPr>
          <w:p w14:paraId="0CA51828" w14:textId="2FAC36DA" w:rsidR="009C4894" w:rsidRDefault="004A3948" w:rsidP="00894EF0">
            <w:r>
              <w:t>Timing: the combination of additional educational practices and the unexpected lockdown had cut into development times. This meant the development schedule had to be changes under some occasions to both meet milestones and satisfy other requirements that each team member</w:t>
            </w:r>
            <w:r w:rsidR="006605DD">
              <w:t xml:space="preserve"> had to achieve</w:t>
            </w:r>
          </w:p>
        </w:tc>
      </w:tr>
    </w:tbl>
    <w:p w14:paraId="6EC40A18"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7028E8" w:rsidRPr="000E62B7" w14:paraId="10575E96" w14:textId="77777777" w:rsidTr="007037C6">
        <w:trPr>
          <w:trHeight w:val="432"/>
          <w:tblHeader/>
        </w:trPr>
        <w:tc>
          <w:tcPr>
            <w:tcW w:w="10188" w:type="dxa"/>
            <w:gridSpan w:val="2"/>
            <w:tcBorders>
              <w:bottom w:val="single" w:sz="4" w:space="0" w:color="auto"/>
            </w:tcBorders>
            <w:shd w:val="clear" w:color="auto" w:fill="B3B3B3"/>
          </w:tcPr>
          <w:p w14:paraId="71C43CA4" w14:textId="77777777" w:rsidR="007028E8" w:rsidRDefault="007028E8" w:rsidP="00C839B3">
            <w:pPr>
              <w:pStyle w:val="Heading2"/>
            </w:pPr>
            <w:r w:rsidRPr="007028E8">
              <w:t>Best Practices</w:t>
            </w:r>
          </w:p>
        </w:tc>
      </w:tr>
      <w:tr w:rsidR="003A4ACB" w:rsidRPr="000E62B7" w14:paraId="25F9AA87" w14:textId="77777777" w:rsidTr="00724945">
        <w:trPr>
          <w:trHeight w:val="432"/>
          <w:tblHeader/>
        </w:trPr>
        <w:tc>
          <w:tcPr>
            <w:tcW w:w="10188" w:type="dxa"/>
            <w:gridSpan w:val="2"/>
            <w:tcBorders>
              <w:bottom w:val="single" w:sz="4" w:space="0" w:color="auto"/>
            </w:tcBorders>
            <w:shd w:val="clear" w:color="auto" w:fill="BFBFBF"/>
          </w:tcPr>
          <w:p w14:paraId="02D44F7A" w14:textId="77777777" w:rsidR="003A4ACB" w:rsidRPr="00DC1FF5" w:rsidRDefault="003A4ACB" w:rsidP="00243FE1">
            <w:pPr>
              <w:pStyle w:val="TableTextBold"/>
              <w:rPr>
                <w:b w:val="0"/>
              </w:rPr>
            </w:pPr>
            <w:r w:rsidRPr="00DC1FF5">
              <w:rPr>
                <w:b w:val="0"/>
              </w:rPr>
              <w:t>Identify any innovative methods, techniques, processes developed</w:t>
            </w:r>
            <w:r w:rsidR="00243FE1">
              <w:rPr>
                <w:b w:val="0"/>
              </w:rPr>
              <w:t xml:space="preserve">, </w:t>
            </w:r>
            <w:r w:rsidRPr="00DC1FF5">
              <w:rPr>
                <w:b w:val="0"/>
              </w:rPr>
              <w:t>as well as any other best practices used on the project.</w:t>
            </w:r>
          </w:p>
        </w:tc>
      </w:tr>
      <w:tr w:rsidR="003A4ACB" w:rsidRPr="000E62B7" w14:paraId="0E35A267" w14:textId="77777777" w:rsidTr="007037C6">
        <w:trPr>
          <w:trHeight w:val="432"/>
          <w:tblHeader/>
        </w:trPr>
        <w:tc>
          <w:tcPr>
            <w:tcW w:w="648" w:type="dxa"/>
            <w:shd w:val="clear" w:color="auto" w:fill="E0E0E0"/>
          </w:tcPr>
          <w:p w14:paraId="760FC127" w14:textId="77777777" w:rsidR="003A4ACB" w:rsidRDefault="003A4ACB" w:rsidP="007037C6">
            <w:pPr>
              <w:pStyle w:val="TableTextBold"/>
            </w:pPr>
            <w:r>
              <w:t>#</w:t>
            </w:r>
          </w:p>
        </w:tc>
        <w:tc>
          <w:tcPr>
            <w:tcW w:w="9540" w:type="dxa"/>
            <w:shd w:val="clear" w:color="auto" w:fill="E0E0E0"/>
          </w:tcPr>
          <w:p w14:paraId="5571EA48" w14:textId="77777777" w:rsidR="003A4ACB" w:rsidRDefault="003A4ACB" w:rsidP="007037C6">
            <w:pPr>
              <w:pStyle w:val="TableTextBold"/>
            </w:pPr>
            <w:r>
              <w:t>Description of Best Practice</w:t>
            </w:r>
          </w:p>
        </w:tc>
      </w:tr>
      <w:tr w:rsidR="003A4ACB" w:rsidRPr="000E62B7" w14:paraId="2DC6A7D9" w14:textId="77777777" w:rsidTr="00724945">
        <w:trPr>
          <w:trHeight w:val="432"/>
        </w:trPr>
        <w:tc>
          <w:tcPr>
            <w:tcW w:w="648" w:type="dxa"/>
            <w:shd w:val="clear" w:color="auto" w:fill="D9D9D9"/>
          </w:tcPr>
          <w:p w14:paraId="3AA3FF84" w14:textId="77777777" w:rsidR="003A4ACB" w:rsidRDefault="003A4ACB" w:rsidP="007037C6">
            <w:r>
              <w:t>1</w:t>
            </w:r>
          </w:p>
        </w:tc>
        <w:tc>
          <w:tcPr>
            <w:tcW w:w="9540" w:type="dxa"/>
            <w:shd w:val="clear" w:color="auto" w:fill="auto"/>
          </w:tcPr>
          <w:p w14:paraId="408E4A56" w14:textId="32F68CB5" w:rsidR="003A4ACB" w:rsidRDefault="006605DD" w:rsidP="007037C6">
            <w:r>
              <w:t xml:space="preserve">The use of GitHub as the main Version Control system greatly improved the overall organization and development between Team members. Since each member had their own set of predefined goals to complete, GitHub acted as a central merging point to combine the works of each team member into the </w:t>
            </w:r>
            <w:r>
              <w:lastRenderedPageBreak/>
              <w:t>final product. This made overall development easier since conflicts between different source code files were easily avoided.</w:t>
            </w:r>
          </w:p>
        </w:tc>
      </w:tr>
      <w:tr w:rsidR="007028E8" w:rsidRPr="000E62B7" w14:paraId="038666BD" w14:textId="77777777" w:rsidTr="00724945">
        <w:trPr>
          <w:trHeight w:val="432"/>
        </w:trPr>
        <w:tc>
          <w:tcPr>
            <w:tcW w:w="648" w:type="dxa"/>
            <w:shd w:val="clear" w:color="auto" w:fill="D9D9D9"/>
          </w:tcPr>
          <w:p w14:paraId="39220B2C" w14:textId="77777777" w:rsidR="007028E8" w:rsidRDefault="007028E8" w:rsidP="007037C6">
            <w:r>
              <w:lastRenderedPageBreak/>
              <w:t>2</w:t>
            </w:r>
          </w:p>
        </w:tc>
        <w:tc>
          <w:tcPr>
            <w:tcW w:w="9540" w:type="dxa"/>
            <w:shd w:val="clear" w:color="auto" w:fill="auto"/>
          </w:tcPr>
          <w:p w14:paraId="6A135A91" w14:textId="77777777" w:rsidR="007028E8" w:rsidRDefault="007028E8" w:rsidP="007037C6"/>
        </w:tc>
      </w:tr>
      <w:tr w:rsidR="003A4ACB" w:rsidRPr="000E62B7" w14:paraId="27DE735F" w14:textId="77777777" w:rsidTr="00724945">
        <w:trPr>
          <w:trHeight w:val="432"/>
        </w:trPr>
        <w:tc>
          <w:tcPr>
            <w:tcW w:w="648" w:type="dxa"/>
            <w:tcBorders>
              <w:bottom w:val="single" w:sz="4" w:space="0" w:color="auto"/>
            </w:tcBorders>
            <w:shd w:val="clear" w:color="auto" w:fill="D9D9D9"/>
          </w:tcPr>
          <w:p w14:paraId="56201004" w14:textId="77777777" w:rsidR="003A4ACB" w:rsidRDefault="007028E8" w:rsidP="007037C6">
            <w:r>
              <w:t>3</w:t>
            </w:r>
          </w:p>
        </w:tc>
        <w:tc>
          <w:tcPr>
            <w:tcW w:w="9540" w:type="dxa"/>
            <w:tcBorders>
              <w:bottom w:val="single" w:sz="4" w:space="0" w:color="auto"/>
            </w:tcBorders>
            <w:shd w:val="clear" w:color="auto" w:fill="auto"/>
          </w:tcPr>
          <w:p w14:paraId="27133B80" w14:textId="77777777" w:rsidR="003A4ACB" w:rsidRDefault="003A4ACB" w:rsidP="007037C6"/>
        </w:tc>
      </w:tr>
    </w:tbl>
    <w:p w14:paraId="1BFCBD22"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58"/>
        <w:gridCol w:w="6647"/>
        <w:gridCol w:w="135"/>
      </w:tblGrid>
      <w:tr w:rsidR="003A4ACB" w:rsidRPr="000E62B7" w14:paraId="2CA9ED8E" w14:textId="77777777" w:rsidTr="003543E3">
        <w:trPr>
          <w:trHeight w:val="432"/>
          <w:tblHeader/>
        </w:trPr>
        <w:tc>
          <w:tcPr>
            <w:tcW w:w="10188" w:type="dxa"/>
            <w:gridSpan w:val="4"/>
            <w:shd w:val="clear" w:color="auto" w:fill="B3B3B3"/>
          </w:tcPr>
          <w:p w14:paraId="49F08EFA" w14:textId="77777777" w:rsidR="003A4ACB" w:rsidRPr="00DC1FF5" w:rsidRDefault="003A4ACB" w:rsidP="00C839B3">
            <w:pPr>
              <w:pStyle w:val="Heading2"/>
            </w:pPr>
            <w:r w:rsidRPr="00DC1FF5">
              <w:t xml:space="preserve">Prepared </w:t>
            </w:r>
            <w:r w:rsidR="007028E8" w:rsidRPr="00DC1FF5">
              <w:t>B</w:t>
            </w:r>
            <w:r w:rsidRPr="00DC1FF5">
              <w:t>y</w:t>
            </w:r>
          </w:p>
        </w:tc>
      </w:tr>
      <w:tr w:rsidR="003A4ACB" w:rsidRPr="000E62B7" w14:paraId="2A6A978F" w14:textId="77777777" w:rsidTr="003543E3">
        <w:trPr>
          <w:trHeight w:val="233"/>
        </w:trPr>
        <w:tc>
          <w:tcPr>
            <w:tcW w:w="3348" w:type="dxa"/>
            <w:vMerge w:val="restart"/>
            <w:shd w:val="clear" w:color="auto" w:fill="E0E0E0"/>
          </w:tcPr>
          <w:p w14:paraId="0E0B272C" w14:textId="77777777" w:rsidR="003A4ACB" w:rsidRPr="00DC1FF5" w:rsidRDefault="003A4ACB" w:rsidP="00C6156C">
            <w:pPr>
              <w:rPr>
                <w:b/>
              </w:rPr>
            </w:pPr>
            <w:r w:rsidRPr="00DC1FF5">
              <w:rPr>
                <w:b/>
              </w:rPr>
              <w:t>Project</w:t>
            </w:r>
            <w:r w:rsidR="00C6156C">
              <w:rPr>
                <w:b/>
              </w:rPr>
              <w:t xml:space="preserve"> Team</w:t>
            </w:r>
          </w:p>
        </w:tc>
        <w:tc>
          <w:tcPr>
            <w:tcW w:w="6840" w:type="dxa"/>
            <w:gridSpan w:val="3"/>
            <w:shd w:val="clear" w:color="auto" w:fill="auto"/>
            <w:vAlign w:val="bottom"/>
          </w:tcPr>
          <w:p w14:paraId="5CEA7A81" w14:textId="7253D693" w:rsidR="003A4ACB" w:rsidRPr="0094756C" w:rsidRDefault="006605DD" w:rsidP="007037C6">
            <w:r>
              <w:t xml:space="preserve">                </w:t>
            </w:r>
            <w:r w:rsidR="00B06DAE">
              <w:t xml:space="preserve">                                                                                     </w:t>
            </w:r>
            <w:r>
              <w:t>2020-04-06</w:t>
            </w:r>
            <w:r w:rsidR="00B06DAE" w:rsidRPr="00156198">
              <w:t xml:space="preserve">  </w:t>
            </w:r>
          </w:p>
        </w:tc>
      </w:tr>
      <w:tr w:rsidR="003A4ACB" w:rsidRPr="000E62B7" w14:paraId="5115ECF5" w14:textId="77777777" w:rsidTr="003543E3">
        <w:trPr>
          <w:trHeight w:val="232"/>
        </w:trPr>
        <w:tc>
          <w:tcPr>
            <w:tcW w:w="3348" w:type="dxa"/>
            <w:vMerge/>
            <w:shd w:val="clear" w:color="auto" w:fill="E0E0E0"/>
          </w:tcPr>
          <w:p w14:paraId="5645039E" w14:textId="77777777" w:rsidR="003A4ACB" w:rsidRPr="00DC1FF5" w:rsidRDefault="003A4ACB" w:rsidP="007037C6">
            <w:pPr>
              <w:rPr>
                <w:b/>
              </w:rPr>
            </w:pPr>
          </w:p>
        </w:tc>
        <w:tc>
          <w:tcPr>
            <w:tcW w:w="6840" w:type="dxa"/>
            <w:gridSpan w:val="3"/>
            <w:shd w:val="clear" w:color="auto" w:fill="auto"/>
          </w:tcPr>
          <w:p w14:paraId="30A8A6DB" w14:textId="77777777" w:rsidR="003A4ACB" w:rsidRPr="00D674AA" w:rsidRDefault="003A4ACB" w:rsidP="007037C6">
            <w:pPr>
              <w:rPr>
                <w:sz w:val="16"/>
                <w:szCs w:val="16"/>
              </w:rPr>
            </w:pPr>
            <w:r w:rsidRPr="00D674AA">
              <w:rPr>
                <w:sz w:val="16"/>
                <w:szCs w:val="16"/>
              </w:rPr>
              <w:t>(name)</w:t>
            </w:r>
            <w:r w:rsidRPr="00D674AA">
              <w:rPr>
                <w:sz w:val="16"/>
                <w:szCs w:val="16"/>
              </w:rPr>
              <w:tab/>
            </w:r>
            <w:r w:rsidRPr="00D674AA">
              <w:rPr>
                <w:sz w:val="16"/>
                <w:szCs w:val="16"/>
              </w:rPr>
              <w:tab/>
              <w:t>(signature)</w:t>
            </w:r>
            <w:r w:rsidRPr="00D674AA">
              <w:rPr>
                <w:sz w:val="16"/>
                <w:szCs w:val="16"/>
              </w:rPr>
              <w:tab/>
            </w:r>
            <w:r w:rsidRPr="00D674AA">
              <w:rPr>
                <w:sz w:val="16"/>
                <w:szCs w:val="16"/>
              </w:rPr>
              <w:tab/>
              <w:t xml:space="preserve">              </w:t>
            </w:r>
            <w:proofErr w:type="gramStart"/>
            <w:r w:rsidRPr="00D674AA">
              <w:rPr>
                <w:sz w:val="16"/>
                <w:szCs w:val="16"/>
              </w:rPr>
              <w:t xml:space="preserve">   (</w:t>
            </w:r>
            <w:proofErr w:type="gramEnd"/>
            <w:r w:rsidRPr="00D674AA">
              <w:rPr>
                <w:sz w:val="16"/>
                <w:szCs w:val="16"/>
              </w:rPr>
              <w:t>date)</w:t>
            </w:r>
          </w:p>
        </w:tc>
      </w:tr>
      <w:tr w:rsidR="003543E3" w:rsidRPr="000E62B7" w14:paraId="4A08C8EF" w14:textId="77777777" w:rsidTr="003543E3">
        <w:trPr>
          <w:trHeight w:val="232"/>
        </w:trPr>
        <w:tc>
          <w:tcPr>
            <w:tcW w:w="3348" w:type="dxa"/>
            <w:shd w:val="clear" w:color="auto" w:fill="E0E0E0"/>
          </w:tcPr>
          <w:p w14:paraId="51306532" w14:textId="77777777" w:rsidR="003543E3" w:rsidRPr="00DC1FF5" w:rsidRDefault="003543E3" w:rsidP="007037C6">
            <w:pPr>
              <w:rPr>
                <w:b/>
              </w:rPr>
            </w:pPr>
          </w:p>
        </w:tc>
        <w:tc>
          <w:tcPr>
            <w:tcW w:w="6840" w:type="dxa"/>
            <w:gridSpan w:val="3"/>
            <w:shd w:val="clear" w:color="auto" w:fill="auto"/>
          </w:tcPr>
          <w:p w14:paraId="48A7021C" w14:textId="67A973AB" w:rsidR="003543E3" w:rsidRPr="00D674AA" w:rsidRDefault="006605DD" w:rsidP="007037C6">
            <w:pPr>
              <w:rPr>
                <w:sz w:val="16"/>
                <w:szCs w:val="16"/>
              </w:rPr>
            </w:pPr>
            <w:r>
              <w:rPr>
                <w:sz w:val="16"/>
                <w:szCs w:val="16"/>
              </w:rPr>
              <w:t xml:space="preserve">Andrew Cobb                                           </w:t>
            </w:r>
            <w:proofErr w:type="gramStart"/>
            <w:r>
              <w:rPr>
                <w:sz w:val="16"/>
                <w:szCs w:val="16"/>
              </w:rPr>
              <w:t xml:space="preserve">   (</w:t>
            </w:r>
            <w:proofErr w:type="gramEnd"/>
            <w:r>
              <w:rPr>
                <w:sz w:val="16"/>
                <w:szCs w:val="16"/>
              </w:rPr>
              <w:t>email)                                                    2020-04-06</w:t>
            </w:r>
          </w:p>
        </w:tc>
      </w:tr>
      <w:tr w:rsidR="003543E3" w:rsidRPr="000E62B7" w14:paraId="7C24A990" w14:textId="77777777" w:rsidTr="003543E3">
        <w:trPr>
          <w:trHeight w:val="232"/>
        </w:trPr>
        <w:tc>
          <w:tcPr>
            <w:tcW w:w="3348" w:type="dxa"/>
            <w:shd w:val="clear" w:color="auto" w:fill="E0E0E0"/>
          </w:tcPr>
          <w:p w14:paraId="4E114DB8" w14:textId="6AF77E43" w:rsidR="003543E3" w:rsidRPr="00DC1FF5" w:rsidRDefault="003543E3" w:rsidP="007037C6">
            <w:pPr>
              <w:rPr>
                <w:b/>
              </w:rPr>
            </w:pPr>
          </w:p>
        </w:tc>
        <w:tc>
          <w:tcPr>
            <w:tcW w:w="6840" w:type="dxa"/>
            <w:gridSpan w:val="3"/>
            <w:shd w:val="clear" w:color="auto" w:fill="auto"/>
          </w:tcPr>
          <w:p w14:paraId="08DF5DF8" w14:textId="22AF10C3" w:rsidR="003543E3" w:rsidRPr="00D674AA" w:rsidRDefault="006605DD" w:rsidP="007037C6">
            <w:pPr>
              <w:rPr>
                <w:sz w:val="16"/>
                <w:szCs w:val="16"/>
              </w:rPr>
            </w:pPr>
            <w:r>
              <w:rPr>
                <w:sz w:val="16"/>
                <w:szCs w:val="16"/>
              </w:rPr>
              <w:t xml:space="preserve">Giuseppe Ragusa                     </w:t>
            </w:r>
            <w:hyperlink r:id="rId8" w:history="1">
              <w:r w:rsidRPr="00B23FF3">
                <w:rPr>
                  <w:rStyle w:val="Hyperlink"/>
                  <w:sz w:val="16"/>
                  <w:szCs w:val="16"/>
                </w:rPr>
                <w:t>Giuseppe.Ragusa@georgebrown.ca</w:t>
              </w:r>
            </w:hyperlink>
            <w:r>
              <w:rPr>
                <w:sz w:val="16"/>
                <w:szCs w:val="16"/>
              </w:rPr>
              <w:t xml:space="preserve">                      2020-04-06</w:t>
            </w:r>
          </w:p>
        </w:tc>
      </w:tr>
      <w:tr w:rsidR="006605DD" w:rsidRPr="000E62B7" w14:paraId="0424A7E5" w14:textId="77777777" w:rsidTr="003543E3">
        <w:trPr>
          <w:trHeight w:val="232"/>
        </w:trPr>
        <w:tc>
          <w:tcPr>
            <w:tcW w:w="3348" w:type="dxa"/>
            <w:shd w:val="clear" w:color="auto" w:fill="E0E0E0"/>
          </w:tcPr>
          <w:p w14:paraId="7557598C" w14:textId="77777777" w:rsidR="006605DD" w:rsidRPr="00DC1FF5" w:rsidRDefault="006605DD" w:rsidP="007037C6">
            <w:pPr>
              <w:rPr>
                <w:b/>
              </w:rPr>
            </w:pPr>
          </w:p>
        </w:tc>
        <w:tc>
          <w:tcPr>
            <w:tcW w:w="6840" w:type="dxa"/>
            <w:gridSpan w:val="3"/>
            <w:shd w:val="clear" w:color="auto" w:fill="auto"/>
          </w:tcPr>
          <w:p w14:paraId="33133D55" w14:textId="3BE310DE" w:rsidR="006605DD" w:rsidRDefault="006605DD" w:rsidP="007037C6">
            <w:pPr>
              <w:rPr>
                <w:sz w:val="16"/>
                <w:szCs w:val="16"/>
              </w:rPr>
            </w:pPr>
            <w:r>
              <w:rPr>
                <w:sz w:val="16"/>
                <w:szCs w:val="16"/>
              </w:rPr>
              <w:t xml:space="preserve">Arsalan Farooqui                                      </w:t>
            </w:r>
            <w:proofErr w:type="gramStart"/>
            <w:r>
              <w:rPr>
                <w:sz w:val="16"/>
                <w:szCs w:val="16"/>
              </w:rPr>
              <w:t xml:space="preserve">   (</w:t>
            </w:r>
            <w:proofErr w:type="gramEnd"/>
            <w:r>
              <w:rPr>
                <w:sz w:val="16"/>
                <w:szCs w:val="16"/>
              </w:rPr>
              <w:t>email)                                                   2020-04-06</w:t>
            </w:r>
          </w:p>
        </w:tc>
      </w:tr>
      <w:tr w:rsidR="006605DD" w:rsidRPr="000E62B7" w14:paraId="0CE27293" w14:textId="77777777" w:rsidTr="003543E3">
        <w:trPr>
          <w:trHeight w:val="232"/>
        </w:trPr>
        <w:tc>
          <w:tcPr>
            <w:tcW w:w="3348" w:type="dxa"/>
            <w:shd w:val="clear" w:color="auto" w:fill="E0E0E0"/>
          </w:tcPr>
          <w:p w14:paraId="50905184" w14:textId="77777777" w:rsidR="006605DD" w:rsidRPr="00DC1FF5" w:rsidRDefault="006605DD" w:rsidP="007037C6">
            <w:pPr>
              <w:rPr>
                <w:b/>
              </w:rPr>
            </w:pPr>
          </w:p>
        </w:tc>
        <w:tc>
          <w:tcPr>
            <w:tcW w:w="6840" w:type="dxa"/>
            <w:gridSpan w:val="3"/>
            <w:shd w:val="clear" w:color="auto" w:fill="auto"/>
          </w:tcPr>
          <w:p w14:paraId="4B9421D3" w14:textId="359EBCF2" w:rsidR="006605DD" w:rsidRDefault="006605DD" w:rsidP="007037C6">
            <w:pPr>
              <w:rPr>
                <w:sz w:val="16"/>
                <w:szCs w:val="16"/>
              </w:rPr>
            </w:pPr>
            <w:r>
              <w:rPr>
                <w:sz w:val="16"/>
                <w:szCs w:val="16"/>
              </w:rPr>
              <w:t xml:space="preserve">Nga Le                                                      </w:t>
            </w:r>
            <w:proofErr w:type="gramStart"/>
            <w:r>
              <w:rPr>
                <w:sz w:val="16"/>
                <w:szCs w:val="16"/>
              </w:rPr>
              <w:t xml:space="preserve">   (</w:t>
            </w:r>
            <w:proofErr w:type="gramEnd"/>
            <w:r>
              <w:rPr>
                <w:sz w:val="16"/>
                <w:szCs w:val="16"/>
              </w:rPr>
              <w:t>email)                                                   2020-04-06</w:t>
            </w:r>
          </w:p>
        </w:tc>
      </w:tr>
      <w:tr w:rsidR="0076458B" w:rsidRPr="007D47C8" w14:paraId="3983AB49" w14:textId="77777777" w:rsidTr="003543E3">
        <w:trPr>
          <w:gridAfter w:val="1"/>
          <w:wAfter w:w="135" w:type="dxa"/>
          <w:trHeight w:val="422"/>
          <w:tblHeader/>
        </w:trPr>
        <w:tc>
          <w:tcPr>
            <w:tcW w:w="10053" w:type="dxa"/>
            <w:gridSpan w:val="3"/>
            <w:shd w:val="clear" w:color="auto" w:fill="BFBFBF"/>
          </w:tcPr>
          <w:p w14:paraId="2589FB8A" w14:textId="77777777" w:rsidR="009467D8" w:rsidRPr="000C2AF3" w:rsidRDefault="0076458B" w:rsidP="003543E3">
            <w:pPr>
              <w:pStyle w:val="Heading2"/>
            </w:pPr>
            <w:r>
              <w:t>Handover Approvals</w:t>
            </w:r>
          </w:p>
        </w:tc>
      </w:tr>
      <w:tr w:rsidR="00EB63E4" w:rsidRPr="007D47C8" w14:paraId="6A33846F" w14:textId="77777777" w:rsidTr="003543E3">
        <w:trPr>
          <w:gridAfter w:val="1"/>
          <w:wAfter w:w="135" w:type="dxa"/>
          <w:trHeight w:val="422"/>
          <w:tblHeader/>
        </w:trPr>
        <w:tc>
          <w:tcPr>
            <w:tcW w:w="10053" w:type="dxa"/>
            <w:gridSpan w:val="3"/>
            <w:shd w:val="clear" w:color="auto" w:fill="BFBFBF"/>
          </w:tcPr>
          <w:p w14:paraId="0B4ED44F" w14:textId="77777777" w:rsidR="007A2FC2" w:rsidRPr="0095064F" w:rsidRDefault="007A2FC2" w:rsidP="007037C6"/>
        </w:tc>
      </w:tr>
      <w:tr w:rsidR="00EB63E4" w:rsidRPr="0094756C" w14:paraId="4E98701E" w14:textId="77777777" w:rsidTr="003543E3">
        <w:trPr>
          <w:gridAfter w:val="1"/>
          <w:wAfter w:w="135" w:type="dxa"/>
          <w:trHeight w:val="422"/>
        </w:trPr>
        <w:tc>
          <w:tcPr>
            <w:tcW w:w="3406" w:type="dxa"/>
            <w:gridSpan w:val="2"/>
            <w:vMerge w:val="restart"/>
            <w:shd w:val="clear" w:color="auto" w:fill="E0E0E0"/>
          </w:tcPr>
          <w:p w14:paraId="556C76D5" w14:textId="77777777" w:rsidR="00EB63E4" w:rsidRPr="008745FF" w:rsidRDefault="00223744" w:rsidP="007037C6">
            <w:pPr>
              <w:rPr>
                <w:b/>
              </w:rPr>
            </w:pPr>
            <w:r>
              <w:rPr>
                <w:b/>
              </w:rPr>
              <w:t>Stakeholder/Industry partner Name and Title</w:t>
            </w:r>
          </w:p>
        </w:tc>
        <w:tc>
          <w:tcPr>
            <w:tcW w:w="6647" w:type="dxa"/>
            <w:vAlign w:val="bottom"/>
          </w:tcPr>
          <w:p w14:paraId="3D17A16C" w14:textId="77777777" w:rsidR="00B06DAE" w:rsidRPr="0094756C" w:rsidRDefault="00B06DAE" w:rsidP="007037C6">
            <w:r>
              <w:t xml:space="preserve">                                                                                  </w:t>
            </w:r>
            <w:r w:rsidRPr="00156198">
              <w:t xml:space="preserve">&lt;&lt; YYYY-MM-DD &gt;&gt;  </w:t>
            </w:r>
          </w:p>
        </w:tc>
      </w:tr>
      <w:tr w:rsidR="00EB63E4" w:rsidRPr="0094756C" w14:paraId="2737E690" w14:textId="77777777" w:rsidTr="003543E3">
        <w:trPr>
          <w:gridAfter w:val="1"/>
          <w:wAfter w:w="135" w:type="dxa"/>
          <w:trHeight w:val="224"/>
        </w:trPr>
        <w:tc>
          <w:tcPr>
            <w:tcW w:w="3406" w:type="dxa"/>
            <w:gridSpan w:val="2"/>
            <w:vMerge/>
            <w:tcBorders>
              <w:bottom w:val="single" w:sz="4" w:space="0" w:color="auto"/>
            </w:tcBorders>
            <w:shd w:val="clear" w:color="auto" w:fill="E0E0E0"/>
          </w:tcPr>
          <w:p w14:paraId="49121E77" w14:textId="77777777" w:rsidR="00EB63E4" w:rsidRDefault="00EB63E4" w:rsidP="007037C6"/>
        </w:tc>
        <w:tc>
          <w:tcPr>
            <w:tcW w:w="6647" w:type="dxa"/>
            <w:tcBorders>
              <w:bottom w:val="single" w:sz="4" w:space="0" w:color="auto"/>
            </w:tcBorders>
          </w:tcPr>
          <w:p w14:paraId="5727A6D4" w14:textId="77777777" w:rsidR="00EB63E4" w:rsidRPr="00D674AA" w:rsidRDefault="00EB63E4" w:rsidP="007037C6">
            <w:pPr>
              <w:rPr>
                <w:sz w:val="16"/>
                <w:szCs w:val="16"/>
              </w:rPr>
            </w:pPr>
            <w:r w:rsidRPr="00D674AA">
              <w:rPr>
                <w:sz w:val="16"/>
                <w:szCs w:val="16"/>
              </w:rPr>
              <w:t>(signature)</w:t>
            </w:r>
            <w:r w:rsidRPr="00D674AA">
              <w:rPr>
                <w:sz w:val="16"/>
                <w:szCs w:val="16"/>
              </w:rPr>
              <w:tab/>
              <w:t xml:space="preserve">                 </w:t>
            </w:r>
            <w:r w:rsidR="008745FF" w:rsidRPr="00D674AA">
              <w:rPr>
                <w:sz w:val="16"/>
                <w:szCs w:val="16"/>
              </w:rPr>
              <w:t xml:space="preserve">          </w:t>
            </w:r>
            <w:r w:rsidR="00223744">
              <w:rPr>
                <w:sz w:val="16"/>
                <w:szCs w:val="16"/>
              </w:rPr>
              <w:t xml:space="preserve">              </w:t>
            </w:r>
            <w:proofErr w:type="gramStart"/>
            <w:r w:rsidR="00223744">
              <w:rPr>
                <w:sz w:val="16"/>
                <w:szCs w:val="16"/>
              </w:rPr>
              <w:t xml:space="preserve">  </w:t>
            </w:r>
            <w:r w:rsidR="008745FF" w:rsidRPr="00D674AA">
              <w:rPr>
                <w:sz w:val="16"/>
                <w:szCs w:val="16"/>
              </w:rPr>
              <w:t xml:space="preserve"> </w:t>
            </w:r>
            <w:r w:rsidRPr="00D674AA">
              <w:rPr>
                <w:sz w:val="16"/>
                <w:szCs w:val="16"/>
              </w:rPr>
              <w:t>(</w:t>
            </w:r>
            <w:proofErr w:type="gramEnd"/>
            <w:r w:rsidRPr="00D674AA">
              <w:rPr>
                <w:sz w:val="16"/>
                <w:szCs w:val="16"/>
              </w:rPr>
              <w:t>date)</w:t>
            </w:r>
          </w:p>
        </w:tc>
      </w:tr>
      <w:tr w:rsidR="0095064F" w:rsidRPr="0094756C" w14:paraId="39E57502" w14:textId="77777777" w:rsidTr="003543E3">
        <w:trPr>
          <w:gridAfter w:val="1"/>
          <w:wAfter w:w="135" w:type="dxa"/>
          <w:trHeight w:val="224"/>
        </w:trPr>
        <w:tc>
          <w:tcPr>
            <w:tcW w:w="10053" w:type="dxa"/>
            <w:gridSpan w:val="3"/>
            <w:shd w:val="clear" w:color="auto" w:fill="auto"/>
          </w:tcPr>
          <w:p w14:paraId="2694EA18" w14:textId="0B15E01E" w:rsidR="00724945" w:rsidRPr="0094756C" w:rsidRDefault="0095064F" w:rsidP="00112180">
            <w:r w:rsidRPr="008745FF">
              <w:rPr>
                <w:b/>
              </w:rPr>
              <w:t>Comments</w:t>
            </w:r>
            <w:r>
              <w:t xml:space="preserve">: </w:t>
            </w:r>
            <w:r w:rsidR="006605DD">
              <w:t xml:space="preserve">(Due to social distancing, signatures are unable to be obtained at this time, will be obtained </w:t>
            </w:r>
            <w:proofErr w:type="gramStart"/>
            <w:r w:rsidR="006605DD">
              <w:t>at a later date</w:t>
            </w:r>
            <w:proofErr w:type="gramEnd"/>
            <w:r w:rsidR="006605DD">
              <w:t>)</w:t>
            </w:r>
          </w:p>
        </w:tc>
      </w:tr>
    </w:tbl>
    <w:p w14:paraId="32C6A2D9" w14:textId="77777777" w:rsidR="00112180" w:rsidRDefault="00112180"/>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6840"/>
      </w:tblGrid>
      <w:tr w:rsidR="00923F71" w:rsidRPr="000E62B7" w14:paraId="145F1B9D" w14:textId="77777777" w:rsidTr="009467D8">
        <w:trPr>
          <w:trHeight w:val="232"/>
        </w:trPr>
        <w:tc>
          <w:tcPr>
            <w:tcW w:w="10188" w:type="dxa"/>
            <w:gridSpan w:val="2"/>
            <w:shd w:val="clear" w:color="auto" w:fill="B3B3B3"/>
          </w:tcPr>
          <w:p w14:paraId="09621F80" w14:textId="77777777" w:rsidR="00923F71" w:rsidRPr="00DC1FF5" w:rsidRDefault="009572D6" w:rsidP="00C839B3">
            <w:pPr>
              <w:pStyle w:val="Heading2"/>
            </w:pPr>
            <w:r>
              <w:t xml:space="preserve">Project Closure </w:t>
            </w:r>
            <w:r w:rsidR="00923F71" w:rsidRPr="00DC1FF5">
              <w:t>Approval</w:t>
            </w:r>
          </w:p>
        </w:tc>
      </w:tr>
      <w:tr w:rsidR="00923F71" w:rsidRPr="000E62B7" w14:paraId="26B71B24" w14:textId="77777777" w:rsidTr="009467D8">
        <w:trPr>
          <w:trHeight w:val="232"/>
        </w:trPr>
        <w:tc>
          <w:tcPr>
            <w:tcW w:w="3348" w:type="dxa"/>
            <w:vMerge w:val="restart"/>
            <w:shd w:val="clear" w:color="auto" w:fill="E0E0E0"/>
          </w:tcPr>
          <w:p w14:paraId="1FB30CA9" w14:textId="77777777" w:rsidR="00923F71" w:rsidRPr="00DC1FF5" w:rsidRDefault="00223744" w:rsidP="007037C6">
            <w:pPr>
              <w:rPr>
                <w:b/>
              </w:rPr>
            </w:pPr>
            <w:r>
              <w:rPr>
                <w:b/>
              </w:rPr>
              <w:t>Stakeholder/</w:t>
            </w:r>
            <w:r w:rsidR="003543E3">
              <w:rPr>
                <w:b/>
              </w:rPr>
              <w:t>Industry partner</w:t>
            </w:r>
            <w:r>
              <w:rPr>
                <w:b/>
              </w:rPr>
              <w:t xml:space="preserve"> Name and Title</w:t>
            </w:r>
          </w:p>
        </w:tc>
        <w:tc>
          <w:tcPr>
            <w:tcW w:w="6840" w:type="dxa"/>
            <w:shd w:val="clear" w:color="auto" w:fill="auto"/>
          </w:tcPr>
          <w:p w14:paraId="32F972D5" w14:textId="77777777" w:rsidR="00923F71" w:rsidRPr="0094756C" w:rsidRDefault="00B06DAE" w:rsidP="007037C6">
            <w:r>
              <w:t xml:space="preserve">                                                                                     </w:t>
            </w:r>
            <w:r w:rsidRPr="00156198">
              <w:t xml:space="preserve">&lt;&lt; YYYY-MM-DD &gt;&gt;  </w:t>
            </w:r>
          </w:p>
        </w:tc>
      </w:tr>
      <w:tr w:rsidR="00923F71" w:rsidRPr="000E62B7" w14:paraId="4BE8F15A" w14:textId="77777777" w:rsidTr="009467D8">
        <w:trPr>
          <w:trHeight w:val="232"/>
        </w:trPr>
        <w:tc>
          <w:tcPr>
            <w:tcW w:w="3348" w:type="dxa"/>
            <w:vMerge/>
            <w:shd w:val="clear" w:color="auto" w:fill="E0E0E0"/>
          </w:tcPr>
          <w:p w14:paraId="5998EBAC" w14:textId="77777777" w:rsidR="00923F71" w:rsidRDefault="00923F71" w:rsidP="007037C6"/>
        </w:tc>
        <w:tc>
          <w:tcPr>
            <w:tcW w:w="6840" w:type="dxa"/>
            <w:shd w:val="clear" w:color="auto" w:fill="auto"/>
          </w:tcPr>
          <w:p w14:paraId="5A961D25" w14:textId="77777777" w:rsidR="00923F71" w:rsidRPr="00D674AA" w:rsidRDefault="00223744" w:rsidP="007037C6">
            <w:pPr>
              <w:rPr>
                <w:sz w:val="16"/>
                <w:szCs w:val="16"/>
              </w:rPr>
            </w:pPr>
            <w:r>
              <w:rPr>
                <w:sz w:val="16"/>
                <w:szCs w:val="16"/>
              </w:rPr>
              <w:t>(</w:t>
            </w:r>
            <w:r w:rsidR="00923F71" w:rsidRPr="00D674AA">
              <w:rPr>
                <w:sz w:val="16"/>
                <w:szCs w:val="16"/>
              </w:rPr>
              <w:t>signature)</w:t>
            </w:r>
            <w:r w:rsidR="00923F71" w:rsidRPr="00D674AA">
              <w:rPr>
                <w:sz w:val="16"/>
                <w:szCs w:val="16"/>
              </w:rPr>
              <w:tab/>
            </w:r>
            <w:r w:rsidR="00923F71" w:rsidRPr="00D674AA">
              <w:rPr>
                <w:sz w:val="16"/>
                <w:szCs w:val="16"/>
              </w:rPr>
              <w:tab/>
              <w:t xml:space="preserve">                </w:t>
            </w:r>
            <w:r>
              <w:rPr>
                <w:sz w:val="16"/>
                <w:szCs w:val="16"/>
              </w:rPr>
              <w:t xml:space="preserve">                             </w:t>
            </w:r>
            <w:proofErr w:type="gramStart"/>
            <w:r>
              <w:rPr>
                <w:sz w:val="16"/>
                <w:szCs w:val="16"/>
              </w:rPr>
              <w:t xml:space="preserve">  </w:t>
            </w:r>
            <w:r w:rsidR="00923F71" w:rsidRPr="00D674AA">
              <w:rPr>
                <w:sz w:val="16"/>
                <w:szCs w:val="16"/>
              </w:rPr>
              <w:t xml:space="preserve"> (</w:t>
            </w:r>
            <w:proofErr w:type="gramEnd"/>
            <w:r w:rsidR="00923F71" w:rsidRPr="00D674AA">
              <w:rPr>
                <w:sz w:val="16"/>
                <w:szCs w:val="16"/>
              </w:rPr>
              <w:t>date)</w:t>
            </w:r>
          </w:p>
        </w:tc>
      </w:tr>
      <w:tr w:rsidR="00223744" w:rsidRPr="000E62B7" w14:paraId="1872FB53" w14:textId="77777777" w:rsidTr="009467D8">
        <w:trPr>
          <w:trHeight w:val="232"/>
        </w:trPr>
        <w:tc>
          <w:tcPr>
            <w:tcW w:w="3348" w:type="dxa"/>
            <w:shd w:val="clear" w:color="auto" w:fill="E0E0E0"/>
          </w:tcPr>
          <w:p w14:paraId="427FEC87" w14:textId="77777777" w:rsidR="00223744" w:rsidRDefault="00223744" w:rsidP="007037C6"/>
        </w:tc>
        <w:tc>
          <w:tcPr>
            <w:tcW w:w="6840" w:type="dxa"/>
            <w:shd w:val="clear" w:color="auto" w:fill="auto"/>
          </w:tcPr>
          <w:p w14:paraId="40A1C0EC" w14:textId="77777777" w:rsidR="00223744" w:rsidRDefault="00223744" w:rsidP="007037C6">
            <w:pPr>
              <w:rPr>
                <w:sz w:val="16"/>
                <w:szCs w:val="16"/>
              </w:rPr>
            </w:pPr>
          </w:p>
        </w:tc>
      </w:tr>
    </w:tbl>
    <w:p w14:paraId="0E204D9C" w14:textId="77777777" w:rsidR="00923F71" w:rsidRDefault="00923F71" w:rsidP="00112180"/>
    <w:p w14:paraId="084E24D4" w14:textId="77777777" w:rsidR="00E73941" w:rsidRDefault="003C1F25" w:rsidP="00112180">
      <w:pPr>
        <w:rPr>
          <w:color w:val="000000"/>
        </w:rPr>
      </w:pPr>
      <w:r>
        <w:lastRenderedPageBreak/>
        <w:t xml:space="preserve">Document Reference: </w:t>
      </w:r>
      <w:r w:rsidR="00E73941">
        <w:rPr>
          <w:color w:val="006D21"/>
          <w:shd w:val="clear" w:color="auto" w:fill="FFFFFF"/>
        </w:rPr>
        <w:t>www.ocio.gov.nl.ca/OCIO/pmo/docs/</w:t>
      </w:r>
      <w:r w:rsidR="00E73941">
        <w:rPr>
          <w:b/>
          <w:bCs w:val="0"/>
          <w:color w:val="006D21"/>
          <w:shd w:val="clear" w:color="auto" w:fill="FFFFFF"/>
        </w:rPr>
        <w:t>project_closure_report</w:t>
      </w:r>
      <w:r w:rsidR="00E73941">
        <w:rPr>
          <w:color w:val="006D21"/>
          <w:shd w:val="clear" w:color="auto" w:fill="FFFFFF"/>
        </w:rPr>
        <w:t>_template.docx</w:t>
      </w:r>
    </w:p>
    <w:p w14:paraId="38E7939C" w14:textId="77777777" w:rsidR="00FC25B7" w:rsidRPr="00730933" w:rsidRDefault="00FC25B7" w:rsidP="00112180"/>
    <w:sectPr w:rsidR="00FC25B7" w:rsidRPr="00730933" w:rsidSect="00C51A40">
      <w:headerReference w:type="even" r:id="rId9"/>
      <w:headerReference w:type="default" r:id="rId10"/>
      <w:footerReference w:type="even" r:id="rId11"/>
      <w:footerReference w:type="default" r:id="rId12"/>
      <w:headerReference w:type="first" r:id="rId13"/>
      <w:footerReference w:type="first" r:id="rId14"/>
      <w:pgSz w:w="12240" w:h="15840" w:code="1"/>
      <w:pgMar w:top="1008" w:right="1152" w:bottom="1008" w:left="1152" w:header="432" w:footer="3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D6793" w14:textId="77777777" w:rsidR="00077953" w:rsidRDefault="00077953" w:rsidP="00156198">
      <w:r>
        <w:separator/>
      </w:r>
    </w:p>
    <w:p w14:paraId="77EB5B60" w14:textId="77777777" w:rsidR="00077953" w:rsidRDefault="00077953" w:rsidP="00156198"/>
    <w:p w14:paraId="1B1D5E13" w14:textId="77777777" w:rsidR="00077953" w:rsidRDefault="00077953" w:rsidP="00156198"/>
    <w:p w14:paraId="50AEBD77" w14:textId="77777777" w:rsidR="00077953" w:rsidRDefault="00077953" w:rsidP="00156198"/>
    <w:p w14:paraId="5AA771C5" w14:textId="77777777" w:rsidR="00077953" w:rsidRDefault="00077953" w:rsidP="00156198"/>
    <w:p w14:paraId="64C46FDA" w14:textId="77777777" w:rsidR="00077953" w:rsidRDefault="00077953" w:rsidP="00156198"/>
    <w:p w14:paraId="5F03DD81" w14:textId="77777777" w:rsidR="00077953" w:rsidRDefault="00077953" w:rsidP="00156198"/>
    <w:p w14:paraId="32557980" w14:textId="77777777" w:rsidR="00077953" w:rsidRDefault="00077953" w:rsidP="00156198"/>
    <w:p w14:paraId="142302F6" w14:textId="77777777" w:rsidR="00077953" w:rsidRDefault="00077953" w:rsidP="00156198"/>
  </w:endnote>
  <w:endnote w:type="continuationSeparator" w:id="0">
    <w:p w14:paraId="7FE0B6FB" w14:textId="77777777" w:rsidR="00077953" w:rsidRDefault="00077953" w:rsidP="00156198">
      <w:r>
        <w:continuationSeparator/>
      </w:r>
    </w:p>
    <w:p w14:paraId="6AD8A581" w14:textId="77777777" w:rsidR="00077953" w:rsidRDefault="00077953" w:rsidP="00156198"/>
    <w:p w14:paraId="14523C7A" w14:textId="77777777" w:rsidR="00077953" w:rsidRDefault="00077953" w:rsidP="00156198"/>
    <w:p w14:paraId="31E6DC7A" w14:textId="77777777" w:rsidR="00077953" w:rsidRDefault="00077953" w:rsidP="00156198"/>
    <w:p w14:paraId="00A50B17" w14:textId="77777777" w:rsidR="00077953" w:rsidRDefault="00077953" w:rsidP="00156198"/>
    <w:p w14:paraId="56A731DE" w14:textId="77777777" w:rsidR="00077953" w:rsidRDefault="00077953" w:rsidP="00156198"/>
    <w:p w14:paraId="6730FA8C" w14:textId="77777777" w:rsidR="00077953" w:rsidRDefault="00077953" w:rsidP="00156198"/>
    <w:p w14:paraId="5D08BD8D" w14:textId="77777777" w:rsidR="00077953" w:rsidRDefault="00077953" w:rsidP="00156198"/>
    <w:p w14:paraId="335CAB42" w14:textId="77777777" w:rsidR="00077953" w:rsidRDefault="00077953" w:rsidP="00156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75B69" w14:textId="77777777" w:rsidR="00A776E3" w:rsidRDefault="00A776E3" w:rsidP="0015619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71A842B" w14:textId="77777777" w:rsidR="00A776E3" w:rsidRDefault="00A776E3" w:rsidP="00156198">
    <w:pPr>
      <w:pStyle w:val="Footer"/>
    </w:pPr>
  </w:p>
  <w:p w14:paraId="6F4D21DC" w14:textId="77777777" w:rsidR="00A776E3" w:rsidRDefault="00A776E3" w:rsidP="00156198"/>
  <w:p w14:paraId="7D18F69F" w14:textId="77777777" w:rsidR="00A776E3" w:rsidRDefault="00A776E3" w:rsidP="00156198"/>
  <w:p w14:paraId="41BA1BC9" w14:textId="77777777" w:rsidR="00A776E3" w:rsidRDefault="00A776E3" w:rsidP="00156198"/>
  <w:p w14:paraId="1BC8C8C3" w14:textId="77777777" w:rsidR="00A776E3" w:rsidRDefault="00A776E3" w:rsidP="00156198"/>
  <w:p w14:paraId="00CA930C" w14:textId="77777777" w:rsidR="00A776E3" w:rsidRDefault="00A776E3" w:rsidP="00156198"/>
  <w:p w14:paraId="7677DB4B" w14:textId="77777777" w:rsidR="00A776E3" w:rsidRDefault="00A776E3" w:rsidP="00156198"/>
  <w:p w14:paraId="6F24C554" w14:textId="77777777" w:rsidR="00A776E3" w:rsidRDefault="00A776E3" w:rsidP="00156198"/>
  <w:p w14:paraId="70B32145" w14:textId="77777777" w:rsidR="00A776E3" w:rsidRDefault="00A776E3" w:rsidP="001561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970"/>
      <w:gridCol w:w="4966"/>
    </w:tblGrid>
    <w:tr w:rsidR="00A776E3" w:rsidRPr="002C65E3" w14:paraId="021D2448" w14:textId="77777777" w:rsidTr="002C65E3">
      <w:tc>
        <w:tcPr>
          <w:tcW w:w="5076" w:type="dxa"/>
          <w:tcBorders>
            <w:top w:val="single" w:sz="4" w:space="0" w:color="auto"/>
          </w:tcBorders>
        </w:tcPr>
        <w:p w14:paraId="4574E1B1" w14:textId="77777777" w:rsidR="00A776E3" w:rsidRPr="002C65E3" w:rsidRDefault="00A776E3" w:rsidP="002C65E3">
          <w:pPr>
            <w:spacing w:after="0"/>
            <w:rPr>
              <w:sz w:val="16"/>
              <w:szCs w:val="16"/>
            </w:rPr>
          </w:pPr>
          <w:r w:rsidRPr="002C65E3">
            <w:rPr>
              <w:sz w:val="16"/>
              <w:szCs w:val="16"/>
            </w:rPr>
            <w:t xml:space="preserve">Project </w:t>
          </w:r>
          <w:proofErr w:type="gramStart"/>
          <w:r w:rsidRPr="002C65E3">
            <w:rPr>
              <w:sz w:val="16"/>
              <w:szCs w:val="16"/>
            </w:rPr>
            <w:t>Closure  Report</w:t>
          </w:r>
          <w:proofErr w:type="gramEnd"/>
        </w:p>
      </w:tc>
      <w:tc>
        <w:tcPr>
          <w:tcW w:w="5076" w:type="dxa"/>
          <w:tcBorders>
            <w:top w:val="single" w:sz="4" w:space="0" w:color="auto"/>
          </w:tcBorders>
        </w:tcPr>
        <w:p w14:paraId="30031A85" w14:textId="77777777" w:rsidR="00A776E3" w:rsidRPr="002C65E3" w:rsidRDefault="00A776E3" w:rsidP="002C65E3">
          <w:pPr>
            <w:spacing w:after="0"/>
            <w:jc w:val="right"/>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4</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rsidRPr="002C65E3" w14:paraId="421B3A2D" w14:textId="77777777" w:rsidTr="002C65E3">
      <w:tc>
        <w:tcPr>
          <w:tcW w:w="5076" w:type="dxa"/>
        </w:tcPr>
        <w:p w14:paraId="330587F8" w14:textId="77777777" w:rsidR="00A776E3" w:rsidRPr="002C65E3" w:rsidRDefault="00A776E3" w:rsidP="008E1577">
          <w:pPr>
            <w:spacing w:before="0" w:after="0"/>
            <w:rPr>
              <w:sz w:val="16"/>
              <w:szCs w:val="16"/>
            </w:rPr>
          </w:pPr>
        </w:p>
      </w:tc>
      <w:tc>
        <w:tcPr>
          <w:tcW w:w="5076" w:type="dxa"/>
        </w:tcPr>
        <w:p w14:paraId="763DF635" w14:textId="77777777" w:rsidR="00A776E3" w:rsidRPr="002C65E3" w:rsidRDefault="00A776E3" w:rsidP="002C65E3">
          <w:pPr>
            <w:spacing w:before="0" w:after="0"/>
            <w:rPr>
              <w:sz w:val="16"/>
              <w:szCs w:val="16"/>
            </w:rPr>
          </w:pPr>
        </w:p>
      </w:tc>
    </w:tr>
    <w:tr w:rsidR="00A776E3" w:rsidRPr="002C65E3" w14:paraId="35D5A131" w14:textId="77777777" w:rsidTr="002C65E3">
      <w:tc>
        <w:tcPr>
          <w:tcW w:w="5076" w:type="dxa"/>
        </w:tcPr>
        <w:p w14:paraId="2993B1FB" w14:textId="77777777" w:rsidR="00A776E3" w:rsidRPr="002C65E3" w:rsidRDefault="00A776E3" w:rsidP="002C65E3">
          <w:pPr>
            <w:spacing w:before="0" w:after="0"/>
            <w:rPr>
              <w:sz w:val="16"/>
              <w:szCs w:val="16"/>
            </w:rPr>
          </w:pPr>
        </w:p>
      </w:tc>
      <w:tc>
        <w:tcPr>
          <w:tcW w:w="5076" w:type="dxa"/>
        </w:tcPr>
        <w:p w14:paraId="221FB7A9" w14:textId="77777777" w:rsidR="00A776E3" w:rsidRPr="002C65E3" w:rsidRDefault="00A776E3" w:rsidP="002C65E3">
          <w:pPr>
            <w:spacing w:before="0" w:after="0"/>
            <w:rPr>
              <w:sz w:val="16"/>
              <w:szCs w:val="16"/>
            </w:rPr>
          </w:pPr>
        </w:p>
      </w:tc>
    </w:tr>
  </w:tbl>
  <w:p w14:paraId="5F95A3A0" w14:textId="77777777" w:rsidR="00A776E3" w:rsidRPr="009F40A5" w:rsidRDefault="00A776E3" w:rsidP="007E407D">
    <w:pPr>
      <w:spacing w:before="0" w:after="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974"/>
      <w:gridCol w:w="4962"/>
    </w:tblGrid>
    <w:tr w:rsidR="00A776E3" w14:paraId="22BB90DF" w14:textId="77777777" w:rsidTr="002C65E3">
      <w:tc>
        <w:tcPr>
          <w:tcW w:w="5076" w:type="dxa"/>
          <w:tcBorders>
            <w:top w:val="single" w:sz="4" w:space="0" w:color="auto"/>
          </w:tcBorders>
        </w:tcPr>
        <w:p w14:paraId="5E1BD129" w14:textId="77777777" w:rsidR="00A776E3" w:rsidRPr="002C65E3" w:rsidRDefault="00F668E4" w:rsidP="00F668E4">
          <w:pPr>
            <w:spacing w:after="0"/>
            <w:rPr>
              <w:sz w:val="16"/>
              <w:szCs w:val="16"/>
            </w:rPr>
          </w:pPr>
          <w:r>
            <w:rPr>
              <w:sz w:val="16"/>
              <w:szCs w:val="16"/>
            </w:rPr>
            <w:t>COMP</w:t>
          </w:r>
          <w:proofErr w:type="gramStart"/>
          <w:r>
            <w:rPr>
              <w:sz w:val="16"/>
              <w:szCs w:val="16"/>
            </w:rPr>
            <w:t xml:space="preserve">3078  </w:t>
          </w:r>
          <w:r w:rsidR="00A776E3" w:rsidRPr="002C65E3">
            <w:rPr>
              <w:sz w:val="16"/>
              <w:szCs w:val="16"/>
            </w:rPr>
            <w:t>Project</w:t>
          </w:r>
          <w:proofErr w:type="gramEnd"/>
          <w:r w:rsidR="00A776E3" w:rsidRPr="002C65E3">
            <w:rPr>
              <w:sz w:val="16"/>
              <w:szCs w:val="16"/>
            </w:rPr>
            <w:t xml:space="preserve"> Closure  Report</w:t>
          </w:r>
        </w:p>
      </w:tc>
      <w:tc>
        <w:tcPr>
          <w:tcW w:w="5076" w:type="dxa"/>
          <w:tcBorders>
            <w:top w:val="single" w:sz="4" w:space="0" w:color="auto"/>
          </w:tcBorders>
        </w:tcPr>
        <w:p w14:paraId="6C340548" w14:textId="77777777" w:rsidR="00A776E3" w:rsidRPr="002C65E3" w:rsidRDefault="00A776E3" w:rsidP="007037C6">
          <w:pPr>
            <w:pStyle w:val="FooterRight"/>
            <w:spacing w:after="0"/>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1</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14:paraId="1295B1E7" w14:textId="77777777" w:rsidTr="002C65E3">
      <w:tc>
        <w:tcPr>
          <w:tcW w:w="5076" w:type="dxa"/>
        </w:tcPr>
        <w:p w14:paraId="10B17C47" w14:textId="77777777" w:rsidR="00A776E3" w:rsidRPr="002C65E3" w:rsidRDefault="00A776E3" w:rsidP="008E1577">
          <w:pPr>
            <w:spacing w:before="0" w:after="0"/>
            <w:rPr>
              <w:sz w:val="16"/>
              <w:szCs w:val="16"/>
            </w:rPr>
          </w:pPr>
        </w:p>
      </w:tc>
      <w:tc>
        <w:tcPr>
          <w:tcW w:w="5076" w:type="dxa"/>
        </w:tcPr>
        <w:p w14:paraId="03F96B4A" w14:textId="77777777" w:rsidR="00A776E3" w:rsidRPr="002C65E3" w:rsidRDefault="00A776E3" w:rsidP="007037C6">
          <w:pPr>
            <w:pStyle w:val="FooterRight"/>
            <w:spacing w:before="0" w:after="0"/>
            <w:rPr>
              <w:sz w:val="16"/>
              <w:szCs w:val="16"/>
            </w:rPr>
          </w:pPr>
        </w:p>
      </w:tc>
    </w:tr>
    <w:tr w:rsidR="00A776E3" w14:paraId="7E392182" w14:textId="77777777" w:rsidTr="002C65E3">
      <w:tc>
        <w:tcPr>
          <w:tcW w:w="5076" w:type="dxa"/>
        </w:tcPr>
        <w:p w14:paraId="13D6B15B" w14:textId="77777777" w:rsidR="00A776E3" w:rsidRPr="002C65E3" w:rsidRDefault="00A776E3" w:rsidP="007037C6">
          <w:pPr>
            <w:spacing w:before="0" w:after="0"/>
            <w:rPr>
              <w:sz w:val="16"/>
              <w:szCs w:val="16"/>
            </w:rPr>
          </w:pPr>
        </w:p>
      </w:tc>
      <w:tc>
        <w:tcPr>
          <w:tcW w:w="5076" w:type="dxa"/>
        </w:tcPr>
        <w:p w14:paraId="2E5E99A5" w14:textId="77777777" w:rsidR="00A776E3" w:rsidRPr="002C65E3" w:rsidRDefault="00A776E3" w:rsidP="002C65E3">
          <w:pPr>
            <w:pStyle w:val="FooterRight"/>
            <w:spacing w:before="0" w:after="0"/>
            <w:rPr>
              <w:sz w:val="16"/>
              <w:szCs w:val="16"/>
            </w:rPr>
          </w:pPr>
        </w:p>
      </w:tc>
    </w:tr>
  </w:tbl>
  <w:p w14:paraId="70C77EDF" w14:textId="77777777" w:rsidR="00A776E3" w:rsidRDefault="00A776E3" w:rsidP="007E40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96EB4" w14:textId="77777777" w:rsidR="00077953" w:rsidRDefault="00077953" w:rsidP="00156198">
      <w:r>
        <w:separator/>
      </w:r>
    </w:p>
    <w:p w14:paraId="2FD8CE53" w14:textId="77777777" w:rsidR="00077953" w:rsidRDefault="00077953" w:rsidP="00156198"/>
    <w:p w14:paraId="2B702550" w14:textId="77777777" w:rsidR="00077953" w:rsidRDefault="00077953" w:rsidP="00156198"/>
    <w:p w14:paraId="08543BC4" w14:textId="77777777" w:rsidR="00077953" w:rsidRDefault="00077953" w:rsidP="00156198"/>
    <w:p w14:paraId="22858F8B" w14:textId="77777777" w:rsidR="00077953" w:rsidRDefault="00077953" w:rsidP="00156198"/>
    <w:p w14:paraId="78E089F4" w14:textId="77777777" w:rsidR="00077953" w:rsidRDefault="00077953" w:rsidP="00156198"/>
    <w:p w14:paraId="59195A43" w14:textId="77777777" w:rsidR="00077953" w:rsidRDefault="00077953" w:rsidP="00156198"/>
    <w:p w14:paraId="3CA8A9A9" w14:textId="77777777" w:rsidR="00077953" w:rsidRDefault="00077953" w:rsidP="00156198"/>
    <w:p w14:paraId="2D8192C2" w14:textId="77777777" w:rsidR="00077953" w:rsidRDefault="00077953" w:rsidP="00156198"/>
  </w:footnote>
  <w:footnote w:type="continuationSeparator" w:id="0">
    <w:p w14:paraId="04378F39" w14:textId="77777777" w:rsidR="00077953" w:rsidRDefault="00077953" w:rsidP="00156198">
      <w:r>
        <w:continuationSeparator/>
      </w:r>
    </w:p>
    <w:p w14:paraId="627E2831" w14:textId="77777777" w:rsidR="00077953" w:rsidRDefault="00077953" w:rsidP="00156198"/>
    <w:p w14:paraId="1CD8B945" w14:textId="77777777" w:rsidR="00077953" w:rsidRDefault="00077953" w:rsidP="00156198"/>
    <w:p w14:paraId="41483AE6" w14:textId="77777777" w:rsidR="00077953" w:rsidRDefault="00077953" w:rsidP="00156198"/>
    <w:p w14:paraId="0B085131" w14:textId="77777777" w:rsidR="00077953" w:rsidRDefault="00077953" w:rsidP="00156198"/>
    <w:p w14:paraId="591F6ACA" w14:textId="77777777" w:rsidR="00077953" w:rsidRDefault="00077953" w:rsidP="00156198"/>
    <w:p w14:paraId="2550A4BF" w14:textId="77777777" w:rsidR="00077953" w:rsidRDefault="00077953" w:rsidP="00156198"/>
    <w:p w14:paraId="21CCF34D" w14:textId="77777777" w:rsidR="00077953" w:rsidRDefault="00077953" w:rsidP="00156198"/>
    <w:p w14:paraId="4E9EA87D" w14:textId="77777777" w:rsidR="00077953" w:rsidRDefault="00077953" w:rsidP="00156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69F4C" w14:textId="77777777" w:rsidR="00A776E3" w:rsidRDefault="00A776E3" w:rsidP="00156198"/>
  <w:p w14:paraId="7ACA1666" w14:textId="77777777" w:rsidR="00A776E3" w:rsidRDefault="00A776E3" w:rsidP="00156198"/>
  <w:p w14:paraId="35CA478F" w14:textId="77777777" w:rsidR="00A776E3" w:rsidRDefault="00A776E3" w:rsidP="00156198"/>
  <w:p w14:paraId="2C280035" w14:textId="77777777" w:rsidR="00A776E3" w:rsidRDefault="00A776E3" w:rsidP="001561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7658" w:type="dxa"/>
      <w:tblBorders>
        <w:bottom w:val="single" w:sz="4" w:space="0" w:color="auto"/>
      </w:tblBorders>
      <w:tblLook w:val="01E0" w:firstRow="1" w:lastRow="1" w:firstColumn="1" w:lastColumn="1" w:noHBand="0" w:noVBand="0"/>
    </w:tblPr>
    <w:tblGrid>
      <w:gridCol w:w="3753"/>
      <w:gridCol w:w="3753"/>
      <w:gridCol w:w="3753"/>
      <w:gridCol w:w="6399"/>
    </w:tblGrid>
    <w:tr w:rsidR="00A855FA" w14:paraId="09D8D7AC" w14:textId="77777777" w:rsidTr="00A855FA">
      <w:tc>
        <w:tcPr>
          <w:tcW w:w="3753" w:type="dxa"/>
        </w:tcPr>
        <w:p w14:paraId="39A9DA97" w14:textId="77777777" w:rsidR="00A855FA" w:rsidRDefault="00A855FA" w:rsidP="005B1900">
          <w:r>
            <w:t>COMP3078 Capstone Project II</w:t>
          </w:r>
        </w:p>
      </w:tc>
      <w:tc>
        <w:tcPr>
          <w:tcW w:w="3753" w:type="dxa"/>
        </w:tcPr>
        <w:p w14:paraId="4433B742" w14:textId="77777777" w:rsidR="00A855FA" w:rsidRDefault="00A855FA" w:rsidP="00A855FA">
          <w:pPr>
            <w:pStyle w:val="Header"/>
            <w:jc w:val="left"/>
          </w:pPr>
        </w:p>
      </w:tc>
      <w:tc>
        <w:tcPr>
          <w:tcW w:w="3753" w:type="dxa"/>
        </w:tcPr>
        <w:p w14:paraId="0F0A481B" w14:textId="77777777" w:rsidR="00A855FA" w:rsidRDefault="00A855FA" w:rsidP="00A855FA">
          <w:r>
            <w:t>School of Computer Technology</w:t>
          </w:r>
        </w:p>
      </w:tc>
      <w:tc>
        <w:tcPr>
          <w:tcW w:w="6399" w:type="dxa"/>
        </w:tcPr>
        <w:p w14:paraId="187CE138" w14:textId="77777777" w:rsidR="00A855FA" w:rsidRDefault="00A855FA" w:rsidP="00C92484">
          <w:pPr>
            <w:pStyle w:val="Header"/>
          </w:pPr>
        </w:p>
      </w:tc>
    </w:tr>
  </w:tbl>
  <w:p w14:paraId="5ED6890C" w14:textId="77777777" w:rsidR="00A776E3" w:rsidRDefault="00112180" w:rsidP="00112180">
    <w:pPr>
      <w:tabs>
        <w:tab w:val="clear" w:pos="2842"/>
        <w:tab w:val="left" w:pos="1755"/>
      </w:tabs>
      <w:spacing w:after="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3773"/>
      <w:gridCol w:w="6163"/>
    </w:tblGrid>
    <w:tr w:rsidR="00A776E3" w14:paraId="1AF03359" w14:textId="77777777" w:rsidTr="007037C6">
      <w:tc>
        <w:tcPr>
          <w:tcW w:w="5076" w:type="dxa"/>
        </w:tcPr>
        <w:p w14:paraId="1236F1B7" w14:textId="77777777" w:rsidR="00BD050A" w:rsidRDefault="00BD050A" w:rsidP="00F93800">
          <w:r>
            <w:t>COMP3078</w:t>
          </w:r>
          <w:r w:rsidR="00F93800">
            <w:t xml:space="preserve"> Capstone Project II</w:t>
          </w:r>
        </w:p>
      </w:tc>
      <w:tc>
        <w:tcPr>
          <w:tcW w:w="8712" w:type="dxa"/>
        </w:tcPr>
        <w:p w14:paraId="60E3B6FF" w14:textId="77777777" w:rsidR="00A776E3" w:rsidRDefault="00A855FA" w:rsidP="007037C6">
          <w:pPr>
            <w:pStyle w:val="Header"/>
          </w:pPr>
          <w:r>
            <w:t>S</w:t>
          </w:r>
          <w:r w:rsidR="00F93800">
            <w:t xml:space="preserve">chool of Computer Technology </w:t>
          </w:r>
        </w:p>
      </w:tc>
    </w:tr>
  </w:tbl>
  <w:p w14:paraId="0BEEA797" w14:textId="77777777" w:rsidR="00A776E3" w:rsidRDefault="00A776E3" w:rsidP="00A855FA">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88B7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267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5EE1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C20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D09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B409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25C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3A7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5ACF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2811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6A98B76C"/>
    <w:lvl w:ilvl="0">
      <w:numFmt w:val="bullet"/>
      <w:lvlText w:val="*"/>
      <w:lvlJc w:val="left"/>
    </w:lvl>
  </w:abstractNum>
  <w:abstractNum w:abstractNumId="11" w15:restartNumberingAfterBreak="0">
    <w:nsid w:val="00000001"/>
    <w:multiLevelType w:val="hybridMultilevel"/>
    <w:tmpl w:val="00000000"/>
    <w:lvl w:ilvl="0" w:tplc="FFFFFFFF">
      <w:numFmt w:val="bullet"/>
      <w:lvlText w:val="·"/>
      <w:lvlJc w:val="left"/>
      <w:pPr>
        <w:tabs>
          <w:tab w:val="num" w:pos="0"/>
        </w:tabs>
      </w:pPr>
      <w:rPr>
        <w:rFonts w:ascii="Symbol" w:hAnsi="Symbol" w:cs="Symbol"/>
      </w:rPr>
    </w:lvl>
    <w:lvl w:ilvl="1" w:tplc="FFFFFFFF">
      <w:start w:val="1"/>
      <w:numFmt w:val="bullet"/>
      <w:lvlText w:val="·"/>
      <w:lvlJc w:val="left"/>
      <w:pPr>
        <w:tabs>
          <w:tab w:val="num" w:pos="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2"/>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3"/>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4"/>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5"/>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425"/>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112B48"/>
    <w:multiLevelType w:val="hybridMultilevel"/>
    <w:tmpl w:val="643E361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30F7E01"/>
    <w:multiLevelType w:val="hybridMultilevel"/>
    <w:tmpl w:val="77B8316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44B717D"/>
    <w:multiLevelType w:val="hybridMultilevel"/>
    <w:tmpl w:val="4672E32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9687FD7"/>
    <w:multiLevelType w:val="hybridMultilevel"/>
    <w:tmpl w:val="6BE0DF7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E2C656E"/>
    <w:multiLevelType w:val="hybridMultilevel"/>
    <w:tmpl w:val="DE46E7E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2707440"/>
    <w:multiLevelType w:val="hybridMultilevel"/>
    <w:tmpl w:val="337ED6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40F3076"/>
    <w:multiLevelType w:val="hybridMultilevel"/>
    <w:tmpl w:val="ADB46CF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4CE5D24"/>
    <w:multiLevelType w:val="hybridMultilevel"/>
    <w:tmpl w:val="2DCEC1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A030904"/>
    <w:multiLevelType w:val="hybridMultilevel"/>
    <w:tmpl w:val="2BE6991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5" w15:restartNumberingAfterBreak="0">
    <w:nsid w:val="1D8948A0"/>
    <w:multiLevelType w:val="hybridMultilevel"/>
    <w:tmpl w:val="D4BA6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67171D4"/>
    <w:multiLevelType w:val="hybridMultilevel"/>
    <w:tmpl w:val="4F82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706805"/>
    <w:multiLevelType w:val="hybridMultilevel"/>
    <w:tmpl w:val="A63E1E5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DB243FF"/>
    <w:multiLevelType w:val="hybridMultilevel"/>
    <w:tmpl w:val="AA1A2E4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22A33CF"/>
    <w:multiLevelType w:val="hybridMultilevel"/>
    <w:tmpl w:val="9C46CA6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2A6448C"/>
    <w:multiLevelType w:val="hybridMultilevel"/>
    <w:tmpl w:val="FB6C0DE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1" w15:restartNumberingAfterBreak="0">
    <w:nsid w:val="36EB2698"/>
    <w:multiLevelType w:val="hybridMultilevel"/>
    <w:tmpl w:val="8EF493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0A53E45"/>
    <w:multiLevelType w:val="hybridMultilevel"/>
    <w:tmpl w:val="534864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3809B9"/>
    <w:multiLevelType w:val="hybridMultilevel"/>
    <w:tmpl w:val="CFC2CAF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3EA0819"/>
    <w:multiLevelType w:val="hybridMultilevel"/>
    <w:tmpl w:val="9166791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5310CE3"/>
    <w:multiLevelType w:val="hybridMultilevel"/>
    <w:tmpl w:val="0A92E856"/>
    <w:lvl w:ilvl="0" w:tplc="10090015">
      <w:start w:val="1"/>
      <w:numFmt w:val="upperLetter"/>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6" w15:restartNumberingAfterBreak="0">
    <w:nsid w:val="55600BC2"/>
    <w:multiLevelType w:val="hybridMultilevel"/>
    <w:tmpl w:val="7EB2F6D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A8271D0"/>
    <w:multiLevelType w:val="hybridMultilevel"/>
    <w:tmpl w:val="D896B45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476B03"/>
    <w:multiLevelType w:val="hybridMultilevel"/>
    <w:tmpl w:val="37204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706473"/>
    <w:multiLevelType w:val="hybridMultilevel"/>
    <w:tmpl w:val="18A8466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9021F6"/>
    <w:multiLevelType w:val="hybridMultilevel"/>
    <w:tmpl w:val="1386428E"/>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1" w15:restartNumberingAfterBreak="0">
    <w:nsid w:val="6A3256E4"/>
    <w:multiLevelType w:val="hybridMultilevel"/>
    <w:tmpl w:val="77927DA4"/>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B683B37"/>
    <w:multiLevelType w:val="hybridMultilevel"/>
    <w:tmpl w:val="F6825E54"/>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3" w15:restartNumberingAfterBreak="0">
    <w:nsid w:val="78082973"/>
    <w:multiLevelType w:val="hybridMultilevel"/>
    <w:tmpl w:val="8E1A1548"/>
    <w:lvl w:ilvl="0" w:tplc="5442C58E">
      <w:start w:val="1"/>
      <w:numFmt w:val="bullet"/>
      <w:pStyle w:val="Bullet1"/>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AA6EDE"/>
    <w:multiLevelType w:val="hybridMultilevel"/>
    <w:tmpl w:val="BC4406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3"/>
  </w:num>
  <w:num w:numId="3">
    <w:abstractNumId w:val="3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2"/>
  </w:num>
  <w:num w:numId="15">
    <w:abstractNumId w:val="27"/>
  </w:num>
  <w:num w:numId="16">
    <w:abstractNumId w:val="24"/>
  </w:num>
  <w:num w:numId="17">
    <w:abstractNumId w:val="37"/>
  </w:num>
  <w:num w:numId="18">
    <w:abstractNumId w:val="17"/>
  </w:num>
  <w:num w:numId="19">
    <w:abstractNumId w:val="11"/>
  </w:num>
  <w:num w:numId="20">
    <w:abstractNumId w:val="12"/>
  </w:num>
  <w:num w:numId="21">
    <w:abstractNumId w:val="13"/>
  </w:num>
  <w:num w:numId="22">
    <w:abstractNumId w:val="14"/>
  </w:num>
  <w:num w:numId="23">
    <w:abstractNumId w:val="15"/>
  </w:num>
  <w:num w:numId="24">
    <w:abstractNumId w:val="41"/>
  </w:num>
  <w:num w:numId="25">
    <w:abstractNumId w:val="44"/>
  </w:num>
  <w:num w:numId="26">
    <w:abstractNumId w:val="32"/>
  </w:num>
  <w:num w:numId="27">
    <w:abstractNumId w:val="39"/>
  </w:num>
  <w:num w:numId="28">
    <w:abstractNumId w:val="10"/>
    <w:lvlOverride w:ilvl="0">
      <w:lvl w:ilvl="0">
        <w:numFmt w:val="bullet"/>
        <w:lvlText w:val=""/>
        <w:legacy w:legacy="1" w:legacySpace="0" w:legacyIndent="0"/>
        <w:lvlJc w:val="left"/>
        <w:rPr>
          <w:rFonts w:ascii="Symbol" w:hAnsi="Symbol" w:hint="default"/>
        </w:rPr>
      </w:lvl>
    </w:lvlOverride>
  </w:num>
  <w:num w:numId="29">
    <w:abstractNumId w:val="35"/>
  </w:num>
  <w:num w:numId="30">
    <w:abstractNumId w:val="40"/>
  </w:num>
  <w:num w:numId="31">
    <w:abstractNumId w:val="29"/>
  </w:num>
  <w:num w:numId="32">
    <w:abstractNumId w:val="23"/>
  </w:num>
  <w:num w:numId="33">
    <w:abstractNumId w:val="21"/>
  </w:num>
  <w:num w:numId="34">
    <w:abstractNumId w:val="36"/>
  </w:num>
  <w:num w:numId="35">
    <w:abstractNumId w:val="20"/>
  </w:num>
  <w:num w:numId="36">
    <w:abstractNumId w:val="16"/>
  </w:num>
  <w:num w:numId="37">
    <w:abstractNumId w:val="28"/>
  </w:num>
  <w:num w:numId="3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30"/>
  </w:num>
  <w:num w:numId="41">
    <w:abstractNumId w:val="26"/>
  </w:num>
  <w:num w:numId="42">
    <w:abstractNumId w:val="31"/>
  </w:num>
  <w:num w:numId="43">
    <w:abstractNumId w:val="25"/>
  </w:num>
  <w:num w:numId="44">
    <w:abstractNumId w:val="43"/>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0CE"/>
    <w:rsid w:val="000003BD"/>
    <w:rsid w:val="00005A2D"/>
    <w:rsid w:val="000104B4"/>
    <w:rsid w:val="0001056F"/>
    <w:rsid w:val="00014C46"/>
    <w:rsid w:val="00015424"/>
    <w:rsid w:val="00015489"/>
    <w:rsid w:val="00023840"/>
    <w:rsid w:val="00023CF8"/>
    <w:rsid w:val="0003043C"/>
    <w:rsid w:val="00030F79"/>
    <w:rsid w:val="000311AD"/>
    <w:rsid w:val="00033345"/>
    <w:rsid w:val="00035D0B"/>
    <w:rsid w:val="000427AA"/>
    <w:rsid w:val="00047CC0"/>
    <w:rsid w:val="00050059"/>
    <w:rsid w:val="000504AC"/>
    <w:rsid w:val="00055A35"/>
    <w:rsid w:val="00055AF3"/>
    <w:rsid w:val="00057E3D"/>
    <w:rsid w:val="00066B78"/>
    <w:rsid w:val="00067FE2"/>
    <w:rsid w:val="00070ED9"/>
    <w:rsid w:val="00077953"/>
    <w:rsid w:val="00077D04"/>
    <w:rsid w:val="00085091"/>
    <w:rsid w:val="00085AF5"/>
    <w:rsid w:val="00085DAF"/>
    <w:rsid w:val="000870BD"/>
    <w:rsid w:val="0009025B"/>
    <w:rsid w:val="00090FBC"/>
    <w:rsid w:val="00092CFF"/>
    <w:rsid w:val="0009305E"/>
    <w:rsid w:val="00093492"/>
    <w:rsid w:val="000947A9"/>
    <w:rsid w:val="000A0515"/>
    <w:rsid w:val="000A0D67"/>
    <w:rsid w:val="000A37AC"/>
    <w:rsid w:val="000A38C3"/>
    <w:rsid w:val="000A4AD9"/>
    <w:rsid w:val="000A59EE"/>
    <w:rsid w:val="000A6812"/>
    <w:rsid w:val="000B009A"/>
    <w:rsid w:val="000B1190"/>
    <w:rsid w:val="000B7433"/>
    <w:rsid w:val="000C0388"/>
    <w:rsid w:val="000C18DD"/>
    <w:rsid w:val="000C2AF3"/>
    <w:rsid w:val="000C7517"/>
    <w:rsid w:val="000D154E"/>
    <w:rsid w:val="000D158A"/>
    <w:rsid w:val="000D6FD7"/>
    <w:rsid w:val="000E1833"/>
    <w:rsid w:val="000E3F2B"/>
    <w:rsid w:val="000E5D02"/>
    <w:rsid w:val="000E62B7"/>
    <w:rsid w:val="000F09DC"/>
    <w:rsid w:val="000F0EDA"/>
    <w:rsid w:val="000F11EB"/>
    <w:rsid w:val="000F248C"/>
    <w:rsid w:val="000F3D58"/>
    <w:rsid w:val="000F4BF6"/>
    <w:rsid w:val="000F67B4"/>
    <w:rsid w:val="000F77A0"/>
    <w:rsid w:val="000F7F30"/>
    <w:rsid w:val="00100465"/>
    <w:rsid w:val="0010164C"/>
    <w:rsid w:val="00112180"/>
    <w:rsid w:val="001125EA"/>
    <w:rsid w:val="001152C4"/>
    <w:rsid w:val="0012200F"/>
    <w:rsid w:val="00122760"/>
    <w:rsid w:val="00127416"/>
    <w:rsid w:val="001279DB"/>
    <w:rsid w:val="00127EEA"/>
    <w:rsid w:val="001319EA"/>
    <w:rsid w:val="00132FCD"/>
    <w:rsid w:val="001331DD"/>
    <w:rsid w:val="001369EC"/>
    <w:rsid w:val="00141DDB"/>
    <w:rsid w:val="001422A7"/>
    <w:rsid w:val="00143296"/>
    <w:rsid w:val="00146D2D"/>
    <w:rsid w:val="00151BCE"/>
    <w:rsid w:val="00151D3B"/>
    <w:rsid w:val="0015365F"/>
    <w:rsid w:val="00153D94"/>
    <w:rsid w:val="001541FB"/>
    <w:rsid w:val="00154A42"/>
    <w:rsid w:val="001552DF"/>
    <w:rsid w:val="00156120"/>
    <w:rsid w:val="00156198"/>
    <w:rsid w:val="00157CEE"/>
    <w:rsid w:val="00162989"/>
    <w:rsid w:val="001652D1"/>
    <w:rsid w:val="00167C75"/>
    <w:rsid w:val="00167F60"/>
    <w:rsid w:val="001705DA"/>
    <w:rsid w:val="00174CB7"/>
    <w:rsid w:val="001774FF"/>
    <w:rsid w:val="00182D6D"/>
    <w:rsid w:val="00183730"/>
    <w:rsid w:val="001846E4"/>
    <w:rsid w:val="001853C7"/>
    <w:rsid w:val="00187E0E"/>
    <w:rsid w:val="001917F8"/>
    <w:rsid w:val="00192E60"/>
    <w:rsid w:val="001951CA"/>
    <w:rsid w:val="00195580"/>
    <w:rsid w:val="00196189"/>
    <w:rsid w:val="001966F3"/>
    <w:rsid w:val="001974B2"/>
    <w:rsid w:val="001A1133"/>
    <w:rsid w:val="001A27EA"/>
    <w:rsid w:val="001A4F38"/>
    <w:rsid w:val="001B03EC"/>
    <w:rsid w:val="001B0BCA"/>
    <w:rsid w:val="001B33F5"/>
    <w:rsid w:val="001B3506"/>
    <w:rsid w:val="001B56C0"/>
    <w:rsid w:val="001C0450"/>
    <w:rsid w:val="001C133A"/>
    <w:rsid w:val="001C35B6"/>
    <w:rsid w:val="001C363D"/>
    <w:rsid w:val="001C441F"/>
    <w:rsid w:val="001C5EA6"/>
    <w:rsid w:val="001C6592"/>
    <w:rsid w:val="001D09C0"/>
    <w:rsid w:val="001D0A2D"/>
    <w:rsid w:val="001D24DB"/>
    <w:rsid w:val="001D502F"/>
    <w:rsid w:val="001E0B91"/>
    <w:rsid w:val="001E2D38"/>
    <w:rsid w:val="001E2D7C"/>
    <w:rsid w:val="001E528D"/>
    <w:rsid w:val="001E614C"/>
    <w:rsid w:val="001F6E27"/>
    <w:rsid w:val="0020072A"/>
    <w:rsid w:val="0020253C"/>
    <w:rsid w:val="002030F3"/>
    <w:rsid w:val="00203586"/>
    <w:rsid w:val="00211724"/>
    <w:rsid w:val="002143D0"/>
    <w:rsid w:val="002147A3"/>
    <w:rsid w:val="00214C95"/>
    <w:rsid w:val="00216F20"/>
    <w:rsid w:val="00223744"/>
    <w:rsid w:val="00226908"/>
    <w:rsid w:val="002331B9"/>
    <w:rsid w:val="00233B77"/>
    <w:rsid w:val="0023500C"/>
    <w:rsid w:val="00235700"/>
    <w:rsid w:val="00243744"/>
    <w:rsid w:val="00243FE1"/>
    <w:rsid w:val="00244145"/>
    <w:rsid w:val="00244878"/>
    <w:rsid w:val="002468E5"/>
    <w:rsid w:val="002501A0"/>
    <w:rsid w:val="00252313"/>
    <w:rsid w:val="00252D4C"/>
    <w:rsid w:val="002550D7"/>
    <w:rsid w:val="00260A79"/>
    <w:rsid w:val="00261392"/>
    <w:rsid w:val="0026281A"/>
    <w:rsid w:val="00263077"/>
    <w:rsid w:val="0027086B"/>
    <w:rsid w:val="00271587"/>
    <w:rsid w:val="00271A26"/>
    <w:rsid w:val="002720C0"/>
    <w:rsid w:val="00275541"/>
    <w:rsid w:val="002777E1"/>
    <w:rsid w:val="00280BCD"/>
    <w:rsid w:val="002836B1"/>
    <w:rsid w:val="00283871"/>
    <w:rsid w:val="00284E60"/>
    <w:rsid w:val="0028507A"/>
    <w:rsid w:val="00285291"/>
    <w:rsid w:val="002858D3"/>
    <w:rsid w:val="002867E5"/>
    <w:rsid w:val="00290707"/>
    <w:rsid w:val="00291119"/>
    <w:rsid w:val="00291125"/>
    <w:rsid w:val="00291313"/>
    <w:rsid w:val="0029372A"/>
    <w:rsid w:val="002A00E8"/>
    <w:rsid w:val="002A35E3"/>
    <w:rsid w:val="002A3EFD"/>
    <w:rsid w:val="002A402B"/>
    <w:rsid w:val="002A5F95"/>
    <w:rsid w:val="002A6A99"/>
    <w:rsid w:val="002A7533"/>
    <w:rsid w:val="002B1351"/>
    <w:rsid w:val="002B1C52"/>
    <w:rsid w:val="002B33C0"/>
    <w:rsid w:val="002B3C8C"/>
    <w:rsid w:val="002B43C0"/>
    <w:rsid w:val="002B7A20"/>
    <w:rsid w:val="002C65E3"/>
    <w:rsid w:val="002C6FA6"/>
    <w:rsid w:val="002C7A2C"/>
    <w:rsid w:val="002D18AF"/>
    <w:rsid w:val="002D63F3"/>
    <w:rsid w:val="002E26E3"/>
    <w:rsid w:val="002E3A6C"/>
    <w:rsid w:val="002E65D2"/>
    <w:rsid w:val="002F0BD3"/>
    <w:rsid w:val="002F28DE"/>
    <w:rsid w:val="002F5241"/>
    <w:rsid w:val="002F649C"/>
    <w:rsid w:val="002F6777"/>
    <w:rsid w:val="00301424"/>
    <w:rsid w:val="003050A5"/>
    <w:rsid w:val="0030602A"/>
    <w:rsid w:val="003125D9"/>
    <w:rsid w:val="00312687"/>
    <w:rsid w:val="0031272F"/>
    <w:rsid w:val="0031728A"/>
    <w:rsid w:val="00326F3E"/>
    <w:rsid w:val="00327506"/>
    <w:rsid w:val="00332113"/>
    <w:rsid w:val="00333CAC"/>
    <w:rsid w:val="00334206"/>
    <w:rsid w:val="003460C5"/>
    <w:rsid w:val="003505EB"/>
    <w:rsid w:val="00350BD6"/>
    <w:rsid w:val="00352664"/>
    <w:rsid w:val="00352978"/>
    <w:rsid w:val="003535AD"/>
    <w:rsid w:val="00353755"/>
    <w:rsid w:val="003543E3"/>
    <w:rsid w:val="00356F4D"/>
    <w:rsid w:val="00357E85"/>
    <w:rsid w:val="00360BDC"/>
    <w:rsid w:val="0036252B"/>
    <w:rsid w:val="00372385"/>
    <w:rsid w:val="00373A73"/>
    <w:rsid w:val="0037628C"/>
    <w:rsid w:val="003812C7"/>
    <w:rsid w:val="00382096"/>
    <w:rsid w:val="0038301D"/>
    <w:rsid w:val="0038355D"/>
    <w:rsid w:val="00383995"/>
    <w:rsid w:val="00384278"/>
    <w:rsid w:val="00385F22"/>
    <w:rsid w:val="0039186C"/>
    <w:rsid w:val="00391B30"/>
    <w:rsid w:val="00392C39"/>
    <w:rsid w:val="00395614"/>
    <w:rsid w:val="003A36DB"/>
    <w:rsid w:val="003A4ACB"/>
    <w:rsid w:val="003A7B67"/>
    <w:rsid w:val="003B13DB"/>
    <w:rsid w:val="003B3FA0"/>
    <w:rsid w:val="003B6768"/>
    <w:rsid w:val="003C1F25"/>
    <w:rsid w:val="003C5E55"/>
    <w:rsid w:val="003C5ED9"/>
    <w:rsid w:val="003C693F"/>
    <w:rsid w:val="003D71C2"/>
    <w:rsid w:val="003E0000"/>
    <w:rsid w:val="003E5333"/>
    <w:rsid w:val="003E7DB9"/>
    <w:rsid w:val="003F00CD"/>
    <w:rsid w:val="003F22C8"/>
    <w:rsid w:val="003F4563"/>
    <w:rsid w:val="003F466D"/>
    <w:rsid w:val="003F595B"/>
    <w:rsid w:val="00400A4D"/>
    <w:rsid w:val="004011DB"/>
    <w:rsid w:val="004067C7"/>
    <w:rsid w:val="00406EAB"/>
    <w:rsid w:val="00421CE2"/>
    <w:rsid w:val="00421F03"/>
    <w:rsid w:val="004234FF"/>
    <w:rsid w:val="00423DC3"/>
    <w:rsid w:val="0042414C"/>
    <w:rsid w:val="00426975"/>
    <w:rsid w:val="00426DA5"/>
    <w:rsid w:val="004271A7"/>
    <w:rsid w:val="00432F07"/>
    <w:rsid w:val="0043405F"/>
    <w:rsid w:val="00444F4F"/>
    <w:rsid w:val="00445489"/>
    <w:rsid w:val="00445B38"/>
    <w:rsid w:val="00447CDF"/>
    <w:rsid w:val="00461E43"/>
    <w:rsid w:val="00464999"/>
    <w:rsid w:val="004712A4"/>
    <w:rsid w:val="00474160"/>
    <w:rsid w:val="00476C55"/>
    <w:rsid w:val="00480D90"/>
    <w:rsid w:val="004844BB"/>
    <w:rsid w:val="00484729"/>
    <w:rsid w:val="004854BC"/>
    <w:rsid w:val="00486355"/>
    <w:rsid w:val="004872A9"/>
    <w:rsid w:val="00493441"/>
    <w:rsid w:val="004A022E"/>
    <w:rsid w:val="004A1030"/>
    <w:rsid w:val="004A2A05"/>
    <w:rsid w:val="004A2E1E"/>
    <w:rsid w:val="004A3948"/>
    <w:rsid w:val="004A4F23"/>
    <w:rsid w:val="004A5DF1"/>
    <w:rsid w:val="004A5E80"/>
    <w:rsid w:val="004B1440"/>
    <w:rsid w:val="004B2233"/>
    <w:rsid w:val="004B4A0B"/>
    <w:rsid w:val="004C2573"/>
    <w:rsid w:val="004C5A69"/>
    <w:rsid w:val="004D2369"/>
    <w:rsid w:val="004D3B30"/>
    <w:rsid w:val="004D4BC9"/>
    <w:rsid w:val="004D52B0"/>
    <w:rsid w:val="004D53AF"/>
    <w:rsid w:val="004D66D2"/>
    <w:rsid w:val="004D6DDE"/>
    <w:rsid w:val="004E07A0"/>
    <w:rsid w:val="004E07B6"/>
    <w:rsid w:val="004E1851"/>
    <w:rsid w:val="004E25E7"/>
    <w:rsid w:val="004E2E8D"/>
    <w:rsid w:val="004F03C1"/>
    <w:rsid w:val="004F1D96"/>
    <w:rsid w:val="004F59C6"/>
    <w:rsid w:val="004F5A59"/>
    <w:rsid w:val="004F670C"/>
    <w:rsid w:val="00504049"/>
    <w:rsid w:val="00504876"/>
    <w:rsid w:val="00505D55"/>
    <w:rsid w:val="0051274F"/>
    <w:rsid w:val="00513444"/>
    <w:rsid w:val="0051559E"/>
    <w:rsid w:val="00517B40"/>
    <w:rsid w:val="005209E6"/>
    <w:rsid w:val="00521B74"/>
    <w:rsid w:val="00525705"/>
    <w:rsid w:val="00532216"/>
    <w:rsid w:val="00532A16"/>
    <w:rsid w:val="0053636B"/>
    <w:rsid w:val="00536D91"/>
    <w:rsid w:val="00542BCC"/>
    <w:rsid w:val="00542FC4"/>
    <w:rsid w:val="00545055"/>
    <w:rsid w:val="00546FF0"/>
    <w:rsid w:val="0055070F"/>
    <w:rsid w:val="00557DFA"/>
    <w:rsid w:val="00557FED"/>
    <w:rsid w:val="00561793"/>
    <w:rsid w:val="005633E5"/>
    <w:rsid w:val="0056477F"/>
    <w:rsid w:val="0056482F"/>
    <w:rsid w:val="00564B0B"/>
    <w:rsid w:val="00566700"/>
    <w:rsid w:val="00570FF1"/>
    <w:rsid w:val="005710C7"/>
    <w:rsid w:val="005752AC"/>
    <w:rsid w:val="0058051C"/>
    <w:rsid w:val="00581F82"/>
    <w:rsid w:val="00583340"/>
    <w:rsid w:val="00584890"/>
    <w:rsid w:val="00585AE8"/>
    <w:rsid w:val="00593139"/>
    <w:rsid w:val="005936E6"/>
    <w:rsid w:val="0059782F"/>
    <w:rsid w:val="005A18F6"/>
    <w:rsid w:val="005A357E"/>
    <w:rsid w:val="005A389C"/>
    <w:rsid w:val="005A7192"/>
    <w:rsid w:val="005B1F20"/>
    <w:rsid w:val="005B3AE8"/>
    <w:rsid w:val="005B4D72"/>
    <w:rsid w:val="005B781A"/>
    <w:rsid w:val="005C3526"/>
    <w:rsid w:val="005C7C7B"/>
    <w:rsid w:val="005D0E09"/>
    <w:rsid w:val="005D196D"/>
    <w:rsid w:val="005D1A4E"/>
    <w:rsid w:val="005D4C9F"/>
    <w:rsid w:val="005E09EC"/>
    <w:rsid w:val="005E2979"/>
    <w:rsid w:val="005E390F"/>
    <w:rsid w:val="005E4C15"/>
    <w:rsid w:val="005E533B"/>
    <w:rsid w:val="005E7F1C"/>
    <w:rsid w:val="005F33FE"/>
    <w:rsid w:val="005F3C62"/>
    <w:rsid w:val="005F6804"/>
    <w:rsid w:val="005F7653"/>
    <w:rsid w:val="005F7950"/>
    <w:rsid w:val="00602867"/>
    <w:rsid w:val="00603A02"/>
    <w:rsid w:val="00603E67"/>
    <w:rsid w:val="006055F8"/>
    <w:rsid w:val="00605BF5"/>
    <w:rsid w:val="00605E96"/>
    <w:rsid w:val="00607B0C"/>
    <w:rsid w:val="0061390B"/>
    <w:rsid w:val="00613E8E"/>
    <w:rsid w:val="00615E7A"/>
    <w:rsid w:val="00620024"/>
    <w:rsid w:val="00620D05"/>
    <w:rsid w:val="0062352F"/>
    <w:rsid w:val="00624B4A"/>
    <w:rsid w:val="006262EE"/>
    <w:rsid w:val="0062786B"/>
    <w:rsid w:val="0062788D"/>
    <w:rsid w:val="0063046A"/>
    <w:rsid w:val="00630C5A"/>
    <w:rsid w:val="00632103"/>
    <w:rsid w:val="006333B6"/>
    <w:rsid w:val="00634206"/>
    <w:rsid w:val="00636D0B"/>
    <w:rsid w:val="00637CEB"/>
    <w:rsid w:val="00640F6A"/>
    <w:rsid w:val="00642AB6"/>
    <w:rsid w:val="00642D19"/>
    <w:rsid w:val="0065019E"/>
    <w:rsid w:val="00652B0B"/>
    <w:rsid w:val="006575A3"/>
    <w:rsid w:val="006605DD"/>
    <w:rsid w:val="00660AD8"/>
    <w:rsid w:val="0066190D"/>
    <w:rsid w:val="00673EBC"/>
    <w:rsid w:val="00680824"/>
    <w:rsid w:val="00680F15"/>
    <w:rsid w:val="006877DA"/>
    <w:rsid w:val="00687D8D"/>
    <w:rsid w:val="006909A4"/>
    <w:rsid w:val="00690F48"/>
    <w:rsid w:val="0069630F"/>
    <w:rsid w:val="006A0914"/>
    <w:rsid w:val="006A1014"/>
    <w:rsid w:val="006A4C87"/>
    <w:rsid w:val="006A560B"/>
    <w:rsid w:val="006A68AE"/>
    <w:rsid w:val="006B19CE"/>
    <w:rsid w:val="006B4005"/>
    <w:rsid w:val="006B6304"/>
    <w:rsid w:val="006B6E7C"/>
    <w:rsid w:val="006C2283"/>
    <w:rsid w:val="006C3E25"/>
    <w:rsid w:val="006C4F49"/>
    <w:rsid w:val="006C7275"/>
    <w:rsid w:val="006C7ABC"/>
    <w:rsid w:val="006D208F"/>
    <w:rsid w:val="006D3C72"/>
    <w:rsid w:val="006D5C7C"/>
    <w:rsid w:val="006D6670"/>
    <w:rsid w:val="006E0310"/>
    <w:rsid w:val="006E0AED"/>
    <w:rsid w:val="006E16BC"/>
    <w:rsid w:val="006E26BE"/>
    <w:rsid w:val="006E5D06"/>
    <w:rsid w:val="006E69BA"/>
    <w:rsid w:val="006E7868"/>
    <w:rsid w:val="006E7930"/>
    <w:rsid w:val="006F5D71"/>
    <w:rsid w:val="006F6438"/>
    <w:rsid w:val="00700A9D"/>
    <w:rsid w:val="007028E8"/>
    <w:rsid w:val="007037C6"/>
    <w:rsid w:val="0071338E"/>
    <w:rsid w:val="00713E8F"/>
    <w:rsid w:val="00715188"/>
    <w:rsid w:val="00717B7A"/>
    <w:rsid w:val="0072018E"/>
    <w:rsid w:val="00724945"/>
    <w:rsid w:val="00725D54"/>
    <w:rsid w:val="00727D00"/>
    <w:rsid w:val="00730933"/>
    <w:rsid w:val="00731AAA"/>
    <w:rsid w:val="00732385"/>
    <w:rsid w:val="0073390A"/>
    <w:rsid w:val="00736549"/>
    <w:rsid w:val="0074149A"/>
    <w:rsid w:val="00743AB8"/>
    <w:rsid w:val="00746218"/>
    <w:rsid w:val="0075080B"/>
    <w:rsid w:val="00750C34"/>
    <w:rsid w:val="00752EB9"/>
    <w:rsid w:val="007574D5"/>
    <w:rsid w:val="00763591"/>
    <w:rsid w:val="00763C88"/>
    <w:rsid w:val="0076458B"/>
    <w:rsid w:val="00774DEF"/>
    <w:rsid w:val="007774E2"/>
    <w:rsid w:val="007843D2"/>
    <w:rsid w:val="00786464"/>
    <w:rsid w:val="00786A74"/>
    <w:rsid w:val="00787183"/>
    <w:rsid w:val="00791699"/>
    <w:rsid w:val="007A02B5"/>
    <w:rsid w:val="007A2FC2"/>
    <w:rsid w:val="007A607F"/>
    <w:rsid w:val="007A6BD5"/>
    <w:rsid w:val="007B24A6"/>
    <w:rsid w:val="007B2A89"/>
    <w:rsid w:val="007B3A24"/>
    <w:rsid w:val="007B76B2"/>
    <w:rsid w:val="007C0AD0"/>
    <w:rsid w:val="007C21BA"/>
    <w:rsid w:val="007C2B3E"/>
    <w:rsid w:val="007C42C4"/>
    <w:rsid w:val="007C6424"/>
    <w:rsid w:val="007C680D"/>
    <w:rsid w:val="007D0304"/>
    <w:rsid w:val="007D08C0"/>
    <w:rsid w:val="007D153E"/>
    <w:rsid w:val="007D18BB"/>
    <w:rsid w:val="007D1E03"/>
    <w:rsid w:val="007D615C"/>
    <w:rsid w:val="007D6879"/>
    <w:rsid w:val="007D6953"/>
    <w:rsid w:val="007E167B"/>
    <w:rsid w:val="007E407D"/>
    <w:rsid w:val="007E4F7C"/>
    <w:rsid w:val="007F126C"/>
    <w:rsid w:val="007F2896"/>
    <w:rsid w:val="007F3B9B"/>
    <w:rsid w:val="007F4815"/>
    <w:rsid w:val="007F559A"/>
    <w:rsid w:val="007F5CA2"/>
    <w:rsid w:val="007F7D87"/>
    <w:rsid w:val="007F7F50"/>
    <w:rsid w:val="007F7FCC"/>
    <w:rsid w:val="0080186C"/>
    <w:rsid w:val="0080633F"/>
    <w:rsid w:val="008066D0"/>
    <w:rsid w:val="00806E26"/>
    <w:rsid w:val="00807450"/>
    <w:rsid w:val="00811C44"/>
    <w:rsid w:val="00814417"/>
    <w:rsid w:val="00814FD8"/>
    <w:rsid w:val="008154AB"/>
    <w:rsid w:val="00820E8D"/>
    <w:rsid w:val="008257BE"/>
    <w:rsid w:val="00832683"/>
    <w:rsid w:val="00833D5B"/>
    <w:rsid w:val="00834B7B"/>
    <w:rsid w:val="008365B7"/>
    <w:rsid w:val="0084185D"/>
    <w:rsid w:val="00847B68"/>
    <w:rsid w:val="00847CD7"/>
    <w:rsid w:val="008500BF"/>
    <w:rsid w:val="008553F6"/>
    <w:rsid w:val="0085697E"/>
    <w:rsid w:val="0086368E"/>
    <w:rsid w:val="0086662F"/>
    <w:rsid w:val="00872B46"/>
    <w:rsid w:val="00873716"/>
    <w:rsid w:val="008745FF"/>
    <w:rsid w:val="00874A52"/>
    <w:rsid w:val="00875366"/>
    <w:rsid w:val="00876ADD"/>
    <w:rsid w:val="008806DF"/>
    <w:rsid w:val="00882F3F"/>
    <w:rsid w:val="00883D89"/>
    <w:rsid w:val="00884BAE"/>
    <w:rsid w:val="00885826"/>
    <w:rsid w:val="00885DB7"/>
    <w:rsid w:val="0088720D"/>
    <w:rsid w:val="008876E6"/>
    <w:rsid w:val="008929E4"/>
    <w:rsid w:val="00894EF0"/>
    <w:rsid w:val="008A1CD6"/>
    <w:rsid w:val="008A236A"/>
    <w:rsid w:val="008A3A68"/>
    <w:rsid w:val="008A55AC"/>
    <w:rsid w:val="008B106C"/>
    <w:rsid w:val="008B2036"/>
    <w:rsid w:val="008B2853"/>
    <w:rsid w:val="008B2DF7"/>
    <w:rsid w:val="008B43DB"/>
    <w:rsid w:val="008B52CB"/>
    <w:rsid w:val="008B53CA"/>
    <w:rsid w:val="008B5515"/>
    <w:rsid w:val="008C23CB"/>
    <w:rsid w:val="008C2DFF"/>
    <w:rsid w:val="008C5F88"/>
    <w:rsid w:val="008C6A9D"/>
    <w:rsid w:val="008C701C"/>
    <w:rsid w:val="008C7614"/>
    <w:rsid w:val="008D58BD"/>
    <w:rsid w:val="008D5C74"/>
    <w:rsid w:val="008E1577"/>
    <w:rsid w:val="008E3389"/>
    <w:rsid w:val="008E5EA6"/>
    <w:rsid w:val="008E605F"/>
    <w:rsid w:val="008F188A"/>
    <w:rsid w:val="008F22E3"/>
    <w:rsid w:val="008F6BBA"/>
    <w:rsid w:val="00900032"/>
    <w:rsid w:val="00900889"/>
    <w:rsid w:val="00900FC9"/>
    <w:rsid w:val="00902C6D"/>
    <w:rsid w:val="009036CF"/>
    <w:rsid w:val="009039A1"/>
    <w:rsid w:val="00905D33"/>
    <w:rsid w:val="00911B34"/>
    <w:rsid w:val="0091265F"/>
    <w:rsid w:val="009129B7"/>
    <w:rsid w:val="00913B0B"/>
    <w:rsid w:val="00914F5F"/>
    <w:rsid w:val="009164B7"/>
    <w:rsid w:val="00917DAE"/>
    <w:rsid w:val="00920519"/>
    <w:rsid w:val="00921251"/>
    <w:rsid w:val="00923F71"/>
    <w:rsid w:val="009242A8"/>
    <w:rsid w:val="00925A4C"/>
    <w:rsid w:val="00927087"/>
    <w:rsid w:val="00927F32"/>
    <w:rsid w:val="009305F7"/>
    <w:rsid w:val="00931C22"/>
    <w:rsid w:val="00940C4B"/>
    <w:rsid w:val="009412CD"/>
    <w:rsid w:val="009443D9"/>
    <w:rsid w:val="009467D8"/>
    <w:rsid w:val="0094728D"/>
    <w:rsid w:val="0095064F"/>
    <w:rsid w:val="00950CEF"/>
    <w:rsid w:val="00953D99"/>
    <w:rsid w:val="009572D6"/>
    <w:rsid w:val="009573F2"/>
    <w:rsid w:val="00957963"/>
    <w:rsid w:val="00961B69"/>
    <w:rsid w:val="009647F0"/>
    <w:rsid w:val="009765DC"/>
    <w:rsid w:val="00980567"/>
    <w:rsid w:val="009809A4"/>
    <w:rsid w:val="00985BA2"/>
    <w:rsid w:val="009909DB"/>
    <w:rsid w:val="00992196"/>
    <w:rsid w:val="009961C4"/>
    <w:rsid w:val="00996977"/>
    <w:rsid w:val="009A0656"/>
    <w:rsid w:val="009A2767"/>
    <w:rsid w:val="009A340B"/>
    <w:rsid w:val="009A3815"/>
    <w:rsid w:val="009B085A"/>
    <w:rsid w:val="009B1664"/>
    <w:rsid w:val="009B1ACF"/>
    <w:rsid w:val="009B1F47"/>
    <w:rsid w:val="009B4520"/>
    <w:rsid w:val="009B4EB1"/>
    <w:rsid w:val="009B5112"/>
    <w:rsid w:val="009B6C87"/>
    <w:rsid w:val="009B6D8A"/>
    <w:rsid w:val="009B7337"/>
    <w:rsid w:val="009C3B66"/>
    <w:rsid w:val="009C4894"/>
    <w:rsid w:val="009C56B7"/>
    <w:rsid w:val="009C5BAA"/>
    <w:rsid w:val="009C67DF"/>
    <w:rsid w:val="009C7F98"/>
    <w:rsid w:val="009D0D0F"/>
    <w:rsid w:val="009D4A0D"/>
    <w:rsid w:val="009D4B51"/>
    <w:rsid w:val="009D7E3B"/>
    <w:rsid w:val="009E0A47"/>
    <w:rsid w:val="009E1F5A"/>
    <w:rsid w:val="009E2E0C"/>
    <w:rsid w:val="009E353B"/>
    <w:rsid w:val="009E4CBF"/>
    <w:rsid w:val="009E5FF1"/>
    <w:rsid w:val="009F0628"/>
    <w:rsid w:val="009F1DB3"/>
    <w:rsid w:val="009F40A5"/>
    <w:rsid w:val="009F476E"/>
    <w:rsid w:val="009F5980"/>
    <w:rsid w:val="009F66BE"/>
    <w:rsid w:val="00A00310"/>
    <w:rsid w:val="00A008BF"/>
    <w:rsid w:val="00A017D3"/>
    <w:rsid w:val="00A02C77"/>
    <w:rsid w:val="00A039F8"/>
    <w:rsid w:val="00A0503D"/>
    <w:rsid w:val="00A107C7"/>
    <w:rsid w:val="00A130A1"/>
    <w:rsid w:val="00A143B9"/>
    <w:rsid w:val="00A17371"/>
    <w:rsid w:val="00A17B83"/>
    <w:rsid w:val="00A17C71"/>
    <w:rsid w:val="00A22FA6"/>
    <w:rsid w:val="00A23416"/>
    <w:rsid w:val="00A237AD"/>
    <w:rsid w:val="00A248FB"/>
    <w:rsid w:val="00A363ED"/>
    <w:rsid w:val="00A40FF9"/>
    <w:rsid w:val="00A45982"/>
    <w:rsid w:val="00A47940"/>
    <w:rsid w:val="00A52FE2"/>
    <w:rsid w:val="00A54C46"/>
    <w:rsid w:val="00A54D5E"/>
    <w:rsid w:val="00A56AB0"/>
    <w:rsid w:val="00A56FDB"/>
    <w:rsid w:val="00A626D6"/>
    <w:rsid w:val="00A62983"/>
    <w:rsid w:val="00A63245"/>
    <w:rsid w:val="00A6357C"/>
    <w:rsid w:val="00A65B65"/>
    <w:rsid w:val="00A672F6"/>
    <w:rsid w:val="00A7006B"/>
    <w:rsid w:val="00A708D1"/>
    <w:rsid w:val="00A71E76"/>
    <w:rsid w:val="00A74245"/>
    <w:rsid w:val="00A7677F"/>
    <w:rsid w:val="00A776E3"/>
    <w:rsid w:val="00A81DAA"/>
    <w:rsid w:val="00A82F5A"/>
    <w:rsid w:val="00A855FA"/>
    <w:rsid w:val="00A87463"/>
    <w:rsid w:val="00A92D39"/>
    <w:rsid w:val="00A9308C"/>
    <w:rsid w:val="00A96A34"/>
    <w:rsid w:val="00A96E07"/>
    <w:rsid w:val="00A97CEE"/>
    <w:rsid w:val="00AA2ED1"/>
    <w:rsid w:val="00AA3658"/>
    <w:rsid w:val="00AA613D"/>
    <w:rsid w:val="00AA6395"/>
    <w:rsid w:val="00AB1E27"/>
    <w:rsid w:val="00AB419D"/>
    <w:rsid w:val="00AB453B"/>
    <w:rsid w:val="00AB5D85"/>
    <w:rsid w:val="00AB5E1E"/>
    <w:rsid w:val="00AB662A"/>
    <w:rsid w:val="00AB77EB"/>
    <w:rsid w:val="00AC2D19"/>
    <w:rsid w:val="00AC4580"/>
    <w:rsid w:val="00AC4A7A"/>
    <w:rsid w:val="00AC555C"/>
    <w:rsid w:val="00AC77A9"/>
    <w:rsid w:val="00AD081D"/>
    <w:rsid w:val="00AD2DE4"/>
    <w:rsid w:val="00AD4E00"/>
    <w:rsid w:val="00AE1E0E"/>
    <w:rsid w:val="00AE5DE2"/>
    <w:rsid w:val="00AE6D05"/>
    <w:rsid w:val="00AF08E1"/>
    <w:rsid w:val="00AF495D"/>
    <w:rsid w:val="00AF5951"/>
    <w:rsid w:val="00AF7202"/>
    <w:rsid w:val="00AF795A"/>
    <w:rsid w:val="00B0304D"/>
    <w:rsid w:val="00B06DAE"/>
    <w:rsid w:val="00B108AD"/>
    <w:rsid w:val="00B12551"/>
    <w:rsid w:val="00B12F5A"/>
    <w:rsid w:val="00B13414"/>
    <w:rsid w:val="00B14AD5"/>
    <w:rsid w:val="00B1709C"/>
    <w:rsid w:val="00B20ED2"/>
    <w:rsid w:val="00B246F7"/>
    <w:rsid w:val="00B24EAB"/>
    <w:rsid w:val="00B25927"/>
    <w:rsid w:val="00B279DF"/>
    <w:rsid w:val="00B303F0"/>
    <w:rsid w:val="00B35434"/>
    <w:rsid w:val="00B3555A"/>
    <w:rsid w:val="00B40D79"/>
    <w:rsid w:val="00B40E6A"/>
    <w:rsid w:val="00B40E80"/>
    <w:rsid w:val="00B4154C"/>
    <w:rsid w:val="00B439BC"/>
    <w:rsid w:val="00B4483E"/>
    <w:rsid w:val="00B44852"/>
    <w:rsid w:val="00B44BE9"/>
    <w:rsid w:val="00B451D4"/>
    <w:rsid w:val="00B46889"/>
    <w:rsid w:val="00B46F78"/>
    <w:rsid w:val="00B520F6"/>
    <w:rsid w:val="00B52C87"/>
    <w:rsid w:val="00B569DB"/>
    <w:rsid w:val="00B60F17"/>
    <w:rsid w:val="00B60F26"/>
    <w:rsid w:val="00B63E94"/>
    <w:rsid w:val="00B646BB"/>
    <w:rsid w:val="00B646EE"/>
    <w:rsid w:val="00B6707F"/>
    <w:rsid w:val="00B70335"/>
    <w:rsid w:val="00B735A3"/>
    <w:rsid w:val="00B744E1"/>
    <w:rsid w:val="00B80D5C"/>
    <w:rsid w:val="00B818A0"/>
    <w:rsid w:val="00B825B0"/>
    <w:rsid w:val="00B83043"/>
    <w:rsid w:val="00B836A7"/>
    <w:rsid w:val="00B8482B"/>
    <w:rsid w:val="00B85EB9"/>
    <w:rsid w:val="00B861A2"/>
    <w:rsid w:val="00B86BA6"/>
    <w:rsid w:val="00B86D5A"/>
    <w:rsid w:val="00B931C6"/>
    <w:rsid w:val="00B9596A"/>
    <w:rsid w:val="00BA08D2"/>
    <w:rsid w:val="00BA1527"/>
    <w:rsid w:val="00BA2C64"/>
    <w:rsid w:val="00BB0374"/>
    <w:rsid w:val="00BB2CB4"/>
    <w:rsid w:val="00BB3D0F"/>
    <w:rsid w:val="00BB5E0F"/>
    <w:rsid w:val="00BB6D25"/>
    <w:rsid w:val="00BC04F3"/>
    <w:rsid w:val="00BC386D"/>
    <w:rsid w:val="00BC5FC6"/>
    <w:rsid w:val="00BD050A"/>
    <w:rsid w:val="00BD33FC"/>
    <w:rsid w:val="00BD3462"/>
    <w:rsid w:val="00BD3982"/>
    <w:rsid w:val="00BD7065"/>
    <w:rsid w:val="00BD723B"/>
    <w:rsid w:val="00BE5BE1"/>
    <w:rsid w:val="00BF1806"/>
    <w:rsid w:val="00BF30C9"/>
    <w:rsid w:val="00BF330E"/>
    <w:rsid w:val="00BF4026"/>
    <w:rsid w:val="00BF48AB"/>
    <w:rsid w:val="00BF6064"/>
    <w:rsid w:val="00BF7AC6"/>
    <w:rsid w:val="00BF7AFF"/>
    <w:rsid w:val="00C00169"/>
    <w:rsid w:val="00C01BE4"/>
    <w:rsid w:val="00C02011"/>
    <w:rsid w:val="00C04531"/>
    <w:rsid w:val="00C04C90"/>
    <w:rsid w:val="00C05224"/>
    <w:rsid w:val="00C059F4"/>
    <w:rsid w:val="00C07701"/>
    <w:rsid w:val="00C07A65"/>
    <w:rsid w:val="00C1099D"/>
    <w:rsid w:val="00C11A02"/>
    <w:rsid w:val="00C12850"/>
    <w:rsid w:val="00C156D1"/>
    <w:rsid w:val="00C20322"/>
    <w:rsid w:val="00C20D00"/>
    <w:rsid w:val="00C25282"/>
    <w:rsid w:val="00C25358"/>
    <w:rsid w:val="00C26F62"/>
    <w:rsid w:val="00C31F8D"/>
    <w:rsid w:val="00C32E06"/>
    <w:rsid w:val="00C3465F"/>
    <w:rsid w:val="00C414E9"/>
    <w:rsid w:val="00C42309"/>
    <w:rsid w:val="00C42977"/>
    <w:rsid w:val="00C445A8"/>
    <w:rsid w:val="00C44C8E"/>
    <w:rsid w:val="00C4598E"/>
    <w:rsid w:val="00C459B3"/>
    <w:rsid w:val="00C45F19"/>
    <w:rsid w:val="00C45F2B"/>
    <w:rsid w:val="00C45F57"/>
    <w:rsid w:val="00C46CFB"/>
    <w:rsid w:val="00C51A40"/>
    <w:rsid w:val="00C54C1E"/>
    <w:rsid w:val="00C55C73"/>
    <w:rsid w:val="00C578B5"/>
    <w:rsid w:val="00C57A81"/>
    <w:rsid w:val="00C61512"/>
    <w:rsid w:val="00C6156C"/>
    <w:rsid w:val="00C70980"/>
    <w:rsid w:val="00C71956"/>
    <w:rsid w:val="00C71A76"/>
    <w:rsid w:val="00C72271"/>
    <w:rsid w:val="00C834F0"/>
    <w:rsid w:val="00C839B3"/>
    <w:rsid w:val="00C84DD9"/>
    <w:rsid w:val="00C90458"/>
    <w:rsid w:val="00C9153E"/>
    <w:rsid w:val="00C91D6A"/>
    <w:rsid w:val="00C92484"/>
    <w:rsid w:val="00C93F9A"/>
    <w:rsid w:val="00C95943"/>
    <w:rsid w:val="00C95A8A"/>
    <w:rsid w:val="00C965A4"/>
    <w:rsid w:val="00C96827"/>
    <w:rsid w:val="00C97A36"/>
    <w:rsid w:val="00CA0E6D"/>
    <w:rsid w:val="00CA49E5"/>
    <w:rsid w:val="00CA7B70"/>
    <w:rsid w:val="00CB22FB"/>
    <w:rsid w:val="00CB25A3"/>
    <w:rsid w:val="00CB29B0"/>
    <w:rsid w:val="00CB3D46"/>
    <w:rsid w:val="00CB5EC0"/>
    <w:rsid w:val="00CB5ECE"/>
    <w:rsid w:val="00CC1210"/>
    <w:rsid w:val="00CC2FDA"/>
    <w:rsid w:val="00CC69E2"/>
    <w:rsid w:val="00CC6F88"/>
    <w:rsid w:val="00CC781E"/>
    <w:rsid w:val="00CD12B0"/>
    <w:rsid w:val="00CD5D77"/>
    <w:rsid w:val="00CD79B0"/>
    <w:rsid w:val="00CE28AB"/>
    <w:rsid w:val="00CE3FB3"/>
    <w:rsid w:val="00CE5751"/>
    <w:rsid w:val="00CE7884"/>
    <w:rsid w:val="00CE7A36"/>
    <w:rsid w:val="00CF002C"/>
    <w:rsid w:val="00CF27FE"/>
    <w:rsid w:val="00CF2970"/>
    <w:rsid w:val="00CF71D0"/>
    <w:rsid w:val="00D00913"/>
    <w:rsid w:val="00D01D11"/>
    <w:rsid w:val="00D067F6"/>
    <w:rsid w:val="00D0791E"/>
    <w:rsid w:val="00D12084"/>
    <w:rsid w:val="00D12135"/>
    <w:rsid w:val="00D13E5A"/>
    <w:rsid w:val="00D14273"/>
    <w:rsid w:val="00D14A1C"/>
    <w:rsid w:val="00D160CE"/>
    <w:rsid w:val="00D17120"/>
    <w:rsid w:val="00D171B5"/>
    <w:rsid w:val="00D22886"/>
    <w:rsid w:val="00D2355E"/>
    <w:rsid w:val="00D23D63"/>
    <w:rsid w:val="00D34E79"/>
    <w:rsid w:val="00D36491"/>
    <w:rsid w:val="00D3674F"/>
    <w:rsid w:val="00D36D35"/>
    <w:rsid w:val="00D36DFF"/>
    <w:rsid w:val="00D4102F"/>
    <w:rsid w:val="00D41044"/>
    <w:rsid w:val="00D43DBF"/>
    <w:rsid w:val="00D45F7B"/>
    <w:rsid w:val="00D575BE"/>
    <w:rsid w:val="00D622E8"/>
    <w:rsid w:val="00D646A8"/>
    <w:rsid w:val="00D65E8C"/>
    <w:rsid w:val="00D674AA"/>
    <w:rsid w:val="00D70AC1"/>
    <w:rsid w:val="00D72B24"/>
    <w:rsid w:val="00D739EE"/>
    <w:rsid w:val="00D74590"/>
    <w:rsid w:val="00D75B86"/>
    <w:rsid w:val="00D76A54"/>
    <w:rsid w:val="00D77E80"/>
    <w:rsid w:val="00D800BC"/>
    <w:rsid w:val="00D826AA"/>
    <w:rsid w:val="00D84AAE"/>
    <w:rsid w:val="00D853E9"/>
    <w:rsid w:val="00D86844"/>
    <w:rsid w:val="00D90995"/>
    <w:rsid w:val="00D91A30"/>
    <w:rsid w:val="00D92136"/>
    <w:rsid w:val="00D929E7"/>
    <w:rsid w:val="00D94562"/>
    <w:rsid w:val="00D950B1"/>
    <w:rsid w:val="00D974F1"/>
    <w:rsid w:val="00DA0B5E"/>
    <w:rsid w:val="00DA5FDD"/>
    <w:rsid w:val="00DA6C7D"/>
    <w:rsid w:val="00DA6D06"/>
    <w:rsid w:val="00DB078C"/>
    <w:rsid w:val="00DB27D2"/>
    <w:rsid w:val="00DB7108"/>
    <w:rsid w:val="00DC0076"/>
    <w:rsid w:val="00DC070F"/>
    <w:rsid w:val="00DC1270"/>
    <w:rsid w:val="00DC1FF5"/>
    <w:rsid w:val="00DC2DB2"/>
    <w:rsid w:val="00DC583D"/>
    <w:rsid w:val="00DD300E"/>
    <w:rsid w:val="00DD4895"/>
    <w:rsid w:val="00DD4B13"/>
    <w:rsid w:val="00DD4C67"/>
    <w:rsid w:val="00DD5606"/>
    <w:rsid w:val="00DE51EC"/>
    <w:rsid w:val="00DF0583"/>
    <w:rsid w:val="00DF60CE"/>
    <w:rsid w:val="00E030FC"/>
    <w:rsid w:val="00E041D7"/>
    <w:rsid w:val="00E14575"/>
    <w:rsid w:val="00E15347"/>
    <w:rsid w:val="00E247B6"/>
    <w:rsid w:val="00E24C3B"/>
    <w:rsid w:val="00E2527F"/>
    <w:rsid w:val="00E27759"/>
    <w:rsid w:val="00E303E8"/>
    <w:rsid w:val="00E31B4B"/>
    <w:rsid w:val="00E31B5C"/>
    <w:rsid w:val="00E338ED"/>
    <w:rsid w:val="00E33A34"/>
    <w:rsid w:val="00E361D8"/>
    <w:rsid w:val="00E379D8"/>
    <w:rsid w:val="00E42FA6"/>
    <w:rsid w:val="00E43AFE"/>
    <w:rsid w:val="00E4446A"/>
    <w:rsid w:val="00E44506"/>
    <w:rsid w:val="00E5630D"/>
    <w:rsid w:val="00E5643E"/>
    <w:rsid w:val="00E613CC"/>
    <w:rsid w:val="00E644E8"/>
    <w:rsid w:val="00E66632"/>
    <w:rsid w:val="00E674D2"/>
    <w:rsid w:val="00E705DD"/>
    <w:rsid w:val="00E72463"/>
    <w:rsid w:val="00E7276A"/>
    <w:rsid w:val="00E73941"/>
    <w:rsid w:val="00E74FCF"/>
    <w:rsid w:val="00E76BBD"/>
    <w:rsid w:val="00E8180C"/>
    <w:rsid w:val="00E826B1"/>
    <w:rsid w:val="00E86620"/>
    <w:rsid w:val="00E87BC1"/>
    <w:rsid w:val="00E915B7"/>
    <w:rsid w:val="00E9196F"/>
    <w:rsid w:val="00E9276F"/>
    <w:rsid w:val="00E95C0C"/>
    <w:rsid w:val="00EA0795"/>
    <w:rsid w:val="00EA0D95"/>
    <w:rsid w:val="00EA36CD"/>
    <w:rsid w:val="00EA525F"/>
    <w:rsid w:val="00EA5886"/>
    <w:rsid w:val="00EB026F"/>
    <w:rsid w:val="00EB0ED6"/>
    <w:rsid w:val="00EB63E4"/>
    <w:rsid w:val="00EC48B3"/>
    <w:rsid w:val="00EC5353"/>
    <w:rsid w:val="00EC5D48"/>
    <w:rsid w:val="00EE526B"/>
    <w:rsid w:val="00EF55E5"/>
    <w:rsid w:val="00F037EC"/>
    <w:rsid w:val="00F03E0B"/>
    <w:rsid w:val="00F03FAF"/>
    <w:rsid w:val="00F048B3"/>
    <w:rsid w:val="00F04ABF"/>
    <w:rsid w:val="00F06867"/>
    <w:rsid w:val="00F06ED8"/>
    <w:rsid w:val="00F07C3D"/>
    <w:rsid w:val="00F11238"/>
    <w:rsid w:val="00F11660"/>
    <w:rsid w:val="00F14EFE"/>
    <w:rsid w:val="00F16D4F"/>
    <w:rsid w:val="00F207B4"/>
    <w:rsid w:val="00F22DA0"/>
    <w:rsid w:val="00F23D14"/>
    <w:rsid w:val="00F25861"/>
    <w:rsid w:val="00F320D2"/>
    <w:rsid w:val="00F32179"/>
    <w:rsid w:val="00F375BD"/>
    <w:rsid w:val="00F40637"/>
    <w:rsid w:val="00F43BDC"/>
    <w:rsid w:val="00F4612D"/>
    <w:rsid w:val="00F537F3"/>
    <w:rsid w:val="00F55781"/>
    <w:rsid w:val="00F55A39"/>
    <w:rsid w:val="00F55CD1"/>
    <w:rsid w:val="00F6088B"/>
    <w:rsid w:val="00F619EA"/>
    <w:rsid w:val="00F63003"/>
    <w:rsid w:val="00F63568"/>
    <w:rsid w:val="00F647C2"/>
    <w:rsid w:val="00F65152"/>
    <w:rsid w:val="00F668E4"/>
    <w:rsid w:val="00F714E8"/>
    <w:rsid w:val="00F71546"/>
    <w:rsid w:val="00F725AB"/>
    <w:rsid w:val="00F759E4"/>
    <w:rsid w:val="00F76CF0"/>
    <w:rsid w:val="00F77DB1"/>
    <w:rsid w:val="00F81584"/>
    <w:rsid w:val="00F819A7"/>
    <w:rsid w:val="00F824E2"/>
    <w:rsid w:val="00F83FA0"/>
    <w:rsid w:val="00F87565"/>
    <w:rsid w:val="00F93800"/>
    <w:rsid w:val="00F97569"/>
    <w:rsid w:val="00F97643"/>
    <w:rsid w:val="00FA2185"/>
    <w:rsid w:val="00FA246B"/>
    <w:rsid w:val="00FB06DE"/>
    <w:rsid w:val="00FB3C0C"/>
    <w:rsid w:val="00FB572D"/>
    <w:rsid w:val="00FB6455"/>
    <w:rsid w:val="00FB794B"/>
    <w:rsid w:val="00FB7D9E"/>
    <w:rsid w:val="00FC04AB"/>
    <w:rsid w:val="00FC25B7"/>
    <w:rsid w:val="00FC585F"/>
    <w:rsid w:val="00FC741F"/>
    <w:rsid w:val="00FC7EAE"/>
    <w:rsid w:val="00FD11A9"/>
    <w:rsid w:val="00FD2056"/>
    <w:rsid w:val="00FD2778"/>
    <w:rsid w:val="00FD3071"/>
    <w:rsid w:val="00FD3F2B"/>
    <w:rsid w:val="00FD4EB2"/>
    <w:rsid w:val="00FD644F"/>
    <w:rsid w:val="00FD6EC6"/>
    <w:rsid w:val="00FD7360"/>
    <w:rsid w:val="00FD7638"/>
    <w:rsid w:val="00FE1E24"/>
    <w:rsid w:val="00FE3C29"/>
    <w:rsid w:val="00FE4086"/>
    <w:rsid w:val="00FE5160"/>
    <w:rsid w:val="00FE5F97"/>
    <w:rsid w:val="00FF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FCF655"/>
  <w15:docId w15:val="{858CE6BA-98E9-4592-A6D4-E67E1621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198"/>
    <w:pPr>
      <w:tabs>
        <w:tab w:val="left" w:pos="2842"/>
      </w:tabs>
      <w:spacing w:before="120" w:after="120"/>
    </w:pPr>
    <w:rPr>
      <w:rFonts w:ascii="Arial" w:hAnsi="Arial" w:cs="Arial"/>
      <w:bCs/>
      <w:iCs/>
      <w:lang w:val="en-CA"/>
    </w:rPr>
  </w:style>
  <w:style w:type="paragraph" w:styleId="Heading1">
    <w:name w:val="heading 1"/>
    <w:basedOn w:val="Normal"/>
    <w:next w:val="Normal"/>
    <w:autoRedefine/>
    <w:qFormat/>
    <w:rsid w:val="00BD33FC"/>
    <w:pPr>
      <w:keepNext/>
      <w:outlineLvl w:val="0"/>
    </w:pPr>
    <w:rPr>
      <w:b/>
      <w:bCs w:val="0"/>
      <w:smallCaps/>
      <w:kern w:val="32"/>
      <w:sz w:val="32"/>
      <w:szCs w:val="32"/>
    </w:rPr>
  </w:style>
  <w:style w:type="paragraph" w:styleId="Heading2">
    <w:name w:val="heading 2"/>
    <w:basedOn w:val="Normal"/>
    <w:next w:val="Normal"/>
    <w:autoRedefine/>
    <w:qFormat/>
    <w:rsid w:val="00C839B3"/>
    <w:pPr>
      <w:keepNext/>
      <w:jc w:val="center"/>
      <w:outlineLvl w:val="1"/>
    </w:pPr>
    <w:rPr>
      <w:rFonts w:ascii="Arial Bold" w:hAnsi="Arial Bold"/>
      <w:b/>
      <w:bCs w:val="0"/>
      <w:iCs w:val="0"/>
      <w:small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1C22"/>
    <w:pPr>
      <w:tabs>
        <w:tab w:val="center" w:pos="4320"/>
        <w:tab w:val="right" w:pos="8640"/>
      </w:tabs>
      <w:spacing w:before="0" w:after="0"/>
      <w:jc w:val="right"/>
    </w:pPr>
  </w:style>
  <w:style w:type="paragraph" w:styleId="Footer">
    <w:name w:val="footer"/>
    <w:basedOn w:val="Normal"/>
    <w:rsid w:val="00047CC0"/>
    <w:pPr>
      <w:tabs>
        <w:tab w:val="center" w:pos="4320"/>
        <w:tab w:val="right" w:pos="8640"/>
      </w:tabs>
    </w:pPr>
  </w:style>
  <w:style w:type="paragraph" w:styleId="Title">
    <w:name w:val="Title"/>
    <w:basedOn w:val="Normal"/>
    <w:qFormat/>
    <w:rsid w:val="00CB5EC0"/>
    <w:pPr>
      <w:spacing w:before="240" w:after="60"/>
      <w:jc w:val="center"/>
      <w:outlineLvl w:val="0"/>
    </w:pPr>
    <w:rPr>
      <w:b/>
      <w:bCs w:val="0"/>
      <w:kern w:val="28"/>
      <w:sz w:val="40"/>
      <w:szCs w:val="32"/>
    </w:rPr>
  </w:style>
  <w:style w:type="paragraph" w:customStyle="1" w:styleId="Tableau">
    <w:name w:val="Tableau"/>
    <w:basedOn w:val="Header"/>
    <w:rsid w:val="005E390F"/>
    <w:pPr>
      <w:tabs>
        <w:tab w:val="clear" w:pos="4320"/>
        <w:tab w:val="clear" w:pos="8640"/>
      </w:tabs>
      <w:spacing w:before="60" w:after="60"/>
    </w:pPr>
    <w:rPr>
      <w:rFonts w:ascii="Times New Roman" w:hAnsi="Times New Roman"/>
      <w:sz w:val="18"/>
      <w:lang w:eastAsia="fr-FR"/>
    </w:rPr>
  </w:style>
  <w:style w:type="table" w:styleId="TableGrid">
    <w:name w:val="Table Grid"/>
    <w:basedOn w:val="TableNormal"/>
    <w:rsid w:val="00A02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91125"/>
  </w:style>
  <w:style w:type="paragraph" w:styleId="TOC1">
    <w:name w:val="toc 1"/>
    <w:basedOn w:val="Normal"/>
    <w:next w:val="Normal"/>
    <w:autoRedefine/>
    <w:semiHidden/>
    <w:rsid w:val="002777E1"/>
    <w:pPr>
      <w:tabs>
        <w:tab w:val="clear" w:pos="2842"/>
        <w:tab w:val="right" w:leader="dot" w:pos="9926"/>
      </w:tabs>
    </w:pPr>
    <w:rPr>
      <w:b/>
      <w:caps/>
    </w:rPr>
  </w:style>
  <w:style w:type="character" w:styleId="Hyperlink">
    <w:name w:val="Hyperlink"/>
    <w:rsid w:val="00291125"/>
    <w:rPr>
      <w:color w:val="0000FF"/>
      <w:u w:val="single"/>
    </w:rPr>
  </w:style>
  <w:style w:type="character" w:customStyle="1" w:styleId="ToddSauv">
    <w:name w:val="Todd Sauvé"/>
    <w:semiHidden/>
    <w:rsid w:val="00FB794B"/>
    <w:rPr>
      <w:rFonts w:ascii="Arial" w:hAnsi="Arial" w:cs="Arial"/>
      <w:b w:val="0"/>
      <w:bCs w:val="0"/>
      <w:i w:val="0"/>
      <w:iCs w:val="0"/>
      <w:strike w:val="0"/>
      <w:color w:val="000080"/>
      <w:sz w:val="20"/>
      <w:szCs w:val="20"/>
      <w:u w:val="none"/>
    </w:rPr>
  </w:style>
  <w:style w:type="paragraph" w:customStyle="1" w:styleId="TOC">
    <w:name w:val="TOC"/>
    <w:basedOn w:val="Normal"/>
    <w:rsid w:val="000E62B7"/>
    <w:pPr>
      <w:spacing w:after="240"/>
      <w:jc w:val="center"/>
    </w:pPr>
    <w:rPr>
      <w:b/>
      <w:caps/>
      <w:sz w:val="32"/>
    </w:rPr>
  </w:style>
  <w:style w:type="paragraph" w:styleId="TOC2">
    <w:name w:val="toc 2"/>
    <w:basedOn w:val="Normal"/>
    <w:next w:val="Normal"/>
    <w:autoRedefine/>
    <w:semiHidden/>
    <w:rsid w:val="002777E1"/>
    <w:pPr>
      <w:tabs>
        <w:tab w:val="clear" w:pos="2842"/>
      </w:tabs>
      <w:ind w:left="202"/>
    </w:pPr>
    <w:rPr>
      <w:smallCaps/>
    </w:rPr>
  </w:style>
  <w:style w:type="paragraph" w:customStyle="1" w:styleId="DiagramTitle">
    <w:name w:val="Diagram Title"/>
    <w:basedOn w:val="Normal"/>
    <w:rsid w:val="001E528D"/>
    <w:pPr>
      <w:jc w:val="center"/>
    </w:pPr>
    <w:rPr>
      <w:b/>
    </w:rPr>
  </w:style>
  <w:style w:type="paragraph" w:customStyle="1" w:styleId="TableTextBold">
    <w:name w:val="Table Text Bold"/>
    <w:basedOn w:val="Normal"/>
    <w:rsid w:val="009B1664"/>
    <w:rPr>
      <w:b/>
    </w:rPr>
  </w:style>
  <w:style w:type="paragraph" w:customStyle="1" w:styleId="FooterRight">
    <w:name w:val="Footer Right"/>
    <w:basedOn w:val="Footer"/>
    <w:rsid w:val="00885DB7"/>
    <w:pPr>
      <w:jc w:val="right"/>
    </w:pPr>
  </w:style>
  <w:style w:type="paragraph" w:customStyle="1" w:styleId="HeadingTitle">
    <w:name w:val="Heading Title"/>
    <w:basedOn w:val="Normal"/>
    <w:rsid w:val="00885DB7"/>
    <w:pPr>
      <w:jc w:val="center"/>
    </w:pPr>
    <w:rPr>
      <w:rFonts w:ascii="Arial Bold" w:hAnsi="Arial Bold"/>
      <w:b/>
      <w:sz w:val="48"/>
    </w:rPr>
  </w:style>
  <w:style w:type="paragraph" w:customStyle="1" w:styleId="Contactinfo">
    <w:name w:val="Contact info"/>
    <w:basedOn w:val="Normal"/>
    <w:rsid w:val="003E5333"/>
    <w:rPr>
      <w:sz w:val="16"/>
    </w:rPr>
  </w:style>
  <w:style w:type="character" w:styleId="CommentReference">
    <w:name w:val="annotation reference"/>
    <w:semiHidden/>
    <w:rsid w:val="00392C39"/>
    <w:rPr>
      <w:sz w:val="16"/>
      <w:szCs w:val="16"/>
    </w:rPr>
  </w:style>
  <w:style w:type="paragraph" w:styleId="CommentText">
    <w:name w:val="annotation text"/>
    <w:basedOn w:val="Normal"/>
    <w:semiHidden/>
    <w:rsid w:val="00392C39"/>
  </w:style>
  <w:style w:type="paragraph" w:styleId="BalloonText">
    <w:name w:val="Balloon Text"/>
    <w:basedOn w:val="Normal"/>
    <w:semiHidden/>
    <w:rsid w:val="00392C39"/>
    <w:rPr>
      <w:rFonts w:ascii="Tahoma" w:hAnsi="Tahoma" w:cs="Tahoma"/>
      <w:sz w:val="16"/>
      <w:szCs w:val="16"/>
    </w:rPr>
  </w:style>
  <w:style w:type="paragraph" w:styleId="CommentSubject">
    <w:name w:val="annotation subject"/>
    <w:basedOn w:val="CommentText"/>
    <w:next w:val="CommentText"/>
    <w:semiHidden/>
    <w:rsid w:val="00905D33"/>
    <w:rPr>
      <w:b/>
      <w:bCs w:val="0"/>
    </w:rPr>
  </w:style>
  <w:style w:type="paragraph" w:customStyle="1" w:styleId="Bullet1">
    <w:name w:val="Bullet 1"/>
    <w:basedOn w:val="Normal"/>
    <w:rsid w:val="00AD4E00"/>
    <w:pPr>
      <w:numPr>
        <w:numId w:val="44"/>
      </w:numPr>
    </w:pPr>
  </w:style>
  <w:style w:type="paragraph" w:customStyle="1" w:styleId="StyleHeadingTitleSmallcaps">
    <w:name w:val="Style Heading Title + Small caps"/>
    <w:basedOn w:val="HeadingTitle"/>
    <w:rsid w:val="00A96E07"/>
    <w:rPr>
      <w:iCs w:val="0"/>
      <w:smallCaps/>
      <w:kern w:val="32"/>
    </w:rPr>
  </w:style>
  <w:style w:type="character" w:customStyle="1" w:styleId="StyleBold">
    <w:name w:val="Style Bold"/>
    <w:rsid w:val="00A96E07"/>
    <w:rPr>
      <w:b/>
    </w:rPr>
  </w:style>
  <w:style w:type="paragraph" w:customStyle="1" w:styleId="Style1">
    <w:name w:val="Style1"/>
    <w:basedOn w:val="Normal"/>
    <w:rsid w:val="00A96E07"/>
    <w:pPr>
      <w:jc w:val="center"/>
    </w:pPr>
  </w:style>
  <w:style w:type="paragraph" w:customStyle="1" w:styleId="Titles">
    <w:name w:val="Titles"/>
    <w:basedOn w:val="Normal"/>
    <w:autoRedefine/>
    <w:rsid w:val="00A96E07"/>
    <w:rPr>
      <w:b/>
    </w:rPr>
  </w:style>
  <w:style w:type="character" w:customStyle="1" w:styleId="HeaderChar">
    <w:name w:val="Header Char"/>
    <w:link w:val="Header"/>
    <w:uiPriority w:val="99"/>
    <w:rsid w:val="00BB6D25"/>
    <w:rPr>
      <w:rFonts w:ascii="Arial" w:hAnsi="Arial" w:cs="Arial"/>
      <w:bCs/>
      <w:iCs/>
      <w:lang w:val="en-CA"/>
    </w:rPr>
  </w:style>
  <w:style w:type="character" w:styleId="FollowedHyperlink">
    <w:name w:val="FollowedHyperlink"/>
    <w:basedOn w:val="DefaultParagraphFont"/>
    <w:semiHidden/>
    <w:unhideWhenUsed/>
    <w:rsid w:val="00E73941"/>
    <w:rPr>
      <w:color w:val="800080" w:themeColor="followedHyperlink"/>
      <w:u w:val="single"/>
    </w:rPr>
  </w:style>
  <w:style w:type="character" w:styleId="UnresolvedMention">
    <w:name w:val="Unresolved Mention"/>
    <w:basedOn w:val="DefaultParagraphFont"/>
    <w:uiPriority w:val="99"/>
    <w:semiHidden/>
    <w:unhideWhenUsed/>
    <w:rsid w:val="00660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141296">
      <w:bodyDiv w:val="1"/>
      <w:marLeft w:val="0"/>
      <w:marRight w:val="0"/>
      <w:marTop w:val="0"/>
      <w:marBottom w:val="0"/>
      <w:divBdr>
        <w:top w:val="none" w:sz="0" w:space="0" w:color="auto"/>
        <w:left w:val="none" w:sz="0" w:space="0" w:color="auto"/>
        <w:bottom w:val="none" w:sz="0" w:space="0" w:color="auto"/>
        <w:right w:val="none" w:sz="0" w:space="0" w:color="auto"/>
      </w:divBdr>
    </w:div>
    <w:div w:id="1659529246">
      <w:bodyDiv w:val="1"/>
      <w:marLeft w:val="0"/>
      <w:marRight w:val="0"/>
      <w:marTop w:val="0"/>
      <w:marBottom w:val="0"/>
      <w:divBdr>
        <w:top w:val="none" w:sz="0" w:space="0" w:color="auto"/>
        <w:left w:val="none" w:sz="0" w:space="0" w:color="auto"/>
        <w:bottom w:val="none" w:sz="0" w:space="0" w:color="auto"/>
        <w:right w:val="none" w:sz="0" w:space="0" w:color="auto"/>
      </w:divBdr>
    </w:div>
    <w:div w:id="196700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useppe.Ragusa@georgebrown.c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191EF-A287-499A-AB17-E0DE5F709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5525</CharactersWithSpaces>
  <SharedDoc>false</SharedDoc>
  <HLinks>
    <vt:vector size="30" baseType="variant">
      <vt:variant>
        <vt:i4>5898287</vt:i4>
      </vt:variant>
      <vt:variant>
        <vt:i4>102</vt:i4>
      </vt:variant>
      <vt:variant>
        <vt:i4>0</vt:i4>
      </vt:variant>
      <vt:variant>
        <vt:i4>5</vt:i4>
      </vt:variant>
      <vt:variant>
        <vt:lpwstr>http://www.ocio.gov.nl.ca/ocio/pmo/project_closure_report_template.DOC</vt:lpwstr>
      </vt:variant>
      <vt:variant>
        <vt:lpwstr/>
      </vt:variant>
      <vt:variant>
        <vt:i4>6160443</vt:i4>
      </vt:variant>
      <vt:variant>
        <vt:i4>99</vt:i4>
      </vt:variant>
      <vt:variant>
        <vt:i4>0</vt:i4>
      </vt:variant>
      <vt:variant>
        <vt:i4>5</vt:i4>
      </vt:variant>
      <vt:variant>
        <vt:lpwstr>mailto:OCIOISC@gov.nl.ca</vt:lpwstr>
      </vt:variant>
      <vt:variant>
        <vt:lpwstr/>
      </vt:variant>
      <vt:variant>
        <vt:i4>6815772</vt:i4>
      </vt:variant>
      <vt:variant>
        <vt:i4>96</vt:i4>
      </vt:variant>
      <vt:variant>
        <vt:i4>0</vt:i4>
      </vt:variant>
      <vt:variant>
        <vt:i4>5</vt:i4>
      </vt:variant>
      <vt:variant>
        <vt:lpwstr>mailto:ADChange@gov.nl.ca</vt:lpwstr>
      </vt:variant>
      <vt:variant>
        <vt:lpwstr/>
      </vt:variant>
      <vt:variant>
        <vt:i4>6815772</vt:i4>
      </vt:variant>
      <vt:variant>
        <vt:i4>81</vt:i4>
      </vt:variant>
      <vt:variant>
        <vt:i4>0</vt:i4>
      </vt:variant>
      <vt:variant>
        <vt:i4>5</vt:i4>
      </vt:variant>
      <vt:variant>
        <vt:lpwstr>mailto:ADChange@gov.nl.ca</vt:lpwstr>
      </vt:variant>
      <vt:variant>
        <vt:lpwstr/>
      </vt:variant>
      <vt:variant>
        <vt:i4>2752520</vt:i4>
      </vt:variant>
      <vt:variant>
        <vt:i4>0</vt:i4>
      </vt:variant>
      <vt:variant>
        <vt:i4>0</vt:i4>
      </vt:variant>
      <vt:variant>
        <vt:i4>5</vt:i4>
      </vt:variant>
      <vt:variant>
        <vt:lpwstr>mailto:OCIO-PMO@gov.nl.ca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creator>William Melay</dc:creator>
  <dc:description>2.3 - Incorporating feedback from ATG team_x000d_
2.4 - Updated to reflect comment additions from ATG</dc:description>
  <cp:lastModifiedBy>Joey Ragusa</cp:lastModifiedBy>
  <cp:revision>3</cp:revision>
  <cp:lastPrinted>2011-05-17T16:59:00Z</cp:lastPrinted>
  <dcterms:created xsi:type="dcterms:W3CDTF">2018-04-03T17:43:00Z</dcterms:created>
  <dcterms:modified xsi:type="dcterms:W3CDTF">2020-04-06T16:06:00Z</dcterms:modified>
</cp:coreProperties>
</file>